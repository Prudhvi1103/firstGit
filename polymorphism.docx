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22D1C" w14:textId="7A4C9800" w:rsidR="005B5CE0" w:rsidRDefault="00D05D59" w:rsidP="007F575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r w:rsidRPr="00D05D59">
        <w:rPr>
          <w:sz w:val="36"/>
          <w:szCs w:val="36"/>
        </w:rPr>
        <w:t>POLYMORPHISM</w:t>
      </w:r>
    </w:p>
    <w:p w14:paraId="67701F53" w14:textId="77777777" w:rsidR="007F575F" w:rsidRPr="007F575F" w:rsidRDefault="007F575F" w:rsidP="007F575F">
      <w:pPr>
        <w:rPr>
          <w:sz w:val="36"/>
          <w:szCs w:val="36"/>
        </w:rPr>
      </w:pPr>
    </w:p>
    <w:p w14:paraId="74C423EA" w14:textId="258B3190" w:rsidR="005B5CE0" w:rsidRDefault="005B5CE0" w:rsidP="00D05D59">
      <w:pPr>
        <w:rPr>
          <w:sz w:val="26"/>
          <w:szCs w:val="26"/>
        </w:rPr>
      </w:pPr>
      <w:r w:rsidRPr="007F575F">
        <w:rPr>
          <w:sz w:val="26"/>
          <w:szCs w:val="26"/>
        </w:rPr>
        <w:t xml:space="preserve">Polymorphism  is a </w:t>
      </w:r>
      <w:r w:rsidR="007F575F" w:rsidRPr="007F575F">
        <w:rPr>
          <w:sz w:val="26"/>
          <w:szCs w:val="26"/>
        </w:rPr>
        <w:t>Greek</w:t>
      </w:r>
      <w:r w:rsidRPr="007F575F">
        <w:rPr>
          <w:sz w:val="26"/>
          <w:szCs w:val="26"/>
        </w:rPr>
        <w:t xml:space="preserve"> word. </w:t>
      </w:r>
      <w:r w:rsidR="00D90FBF">
        <w:rPr>
          <w:sz w:val="26"/>
          <w:szCs w:val="26"/>
        </w:rPr>
        <w:t xml:space="preserve"> </w:t>
      </w:r>
      <w:r w:rsidRPr="007F575F">
        <w:rPr>
          <w:sz w:val="26"/>
          <w:szCs w:val="26"/>
        </w:rPr>
        <w:t xml:space="preserve">One entity showing different </w:t>
      </w:r>
      <w:r w:rsidR="007F575F" w:rsidRPr="007F575F">
        <w:rPr>
          <w:sz w:val="26"/>
          <w:szCs w:val="26"/>
        </w:rPr>
        <w:t>behavior</w:t>
      </w:r>
      <w:r w:rsidRPr="007F575F">
        <w:rPr>
          <w:sz w:val="26"/>
          <w:szCs w:val="26"/>
        </w:rPr>
        <w:t xml:space="preserve"> is called as polymorphism.</w:t>
      </w:r>
    </w:p>
    <w:p w14:paraId="131595E3" w14:textId="77777777" w:rsidR="00D90FBF" w:rsidRPr="007F575F" w:rsidRDefault="00D90FBF" w:rsidP="00D05D59">
      <w:pPr>
        <w:rPr>
          <w:sz w:val="26"/>
          <w:szCs w:val="26"/>
        </w:rPr>
      </w:pPr>
    </w:p>
    <w:p w14:paraId="329D82C5" w14:textId="3E23EF0B" w:rsidR="005B5CE0" w:rsidRPr="00D90FBF" w:rsidRDefault="005B5CE0" w:rsidP="00D05D59">
      <w:pPr>
        <w:rPr>
          <w:b/>
          <w:bCs/>
          <w:sz w:val="28"/>
          <w:szCs w:val="28"/>
        </w:rPr>
      </w:pPr>
      <w:r w:rsidRPr="007F575F">
        <w:rPr>
          <w:sz w:val="28"/>
          <w:szCs w:val="28"/>
        </w:rPr>
        <w:t xml:space="preserve"> </w:t>
      </w:r>
      <w:r w:rsidRPr="00D90FBF">
        <w:rPr>
          <w:b/>
          <w:bCs/>
          <w:sz w:val="28"/>
          <w:szCs w:val="28"/>
        </w:rPr>
        <w:t>Types Of Polymorphism :</w:t>
      </w:r>
    </w:p>
    <w:p w14:paraId="03966113" w14:textId="77777777" w:rsidR="00D90FBF" w:rsidRPr="007F575F" w:rsidRDefault="00D90FBF" w:rsidP="00D05D59">
      <w:pPr>
        <w:rPr>
          <w:sz w:val="28"/>
          <w:szCs w:val="28"/>
        </w:rPr>
      </w:pPr>
    </w:p>
    <w:p w14:paraId="43AE1117" w14:textId="71124FCE" w:rsidR="005B5CE0" w:rsidRPr="00D90FBF" w:rsidRDefault="005B5CE0" w:rsidP="005B5CE0">
      <w:pPr>
        <w:pStyle w:val="ListParagraph"/>
        <w:numPr>
          <w:ilvl w:val="0"/>
          <w:numId w:val="27"/>
        </w:numPr>
        <w:rPr>
          <w:b/>
          <w:bCs/>
          <w:sz w:val="26"/>
          <w:szCs w:val="26"/>
        </w:rPr>
      </w:pPr>
      <w:r w:rsidRPr="00D90FBF">
        <w:rPr>
          <w:b/>
          <w:bCs/>
          <w:sz w:val="28"/>
          <w:szCs w:val="28"/>
        </w:rPr>
        <w:t>Compile time polymorphism :</w:t>
      </w:r>
      <w:r w:rsidRPr="00D90FBF">
        <w:rPr>
          <w:b/>
          <w:bCs/>
          <w:sz w:val="26"/>
          <w:szCs w:val="26"/>
        </w:rPr>
        <w:t xml:space="preserve"> </w:t>
      </w:r>
    </w:p>
    <w:p w14:paraId="5F195DD3" w14:textId="77777777" w:rsidR="00D90FBF" w:rsidRDefault="005B5CE0" w:rsidP="005B5CE0">
      <w:pPr>
        <w:pStyle w:val="ListParagraph"/>
        <w:ind w:left="405"/>
        <w:rPr>
          <w:sz w:val="26"/>
          <w:szCs w:val="26"/>
        </w:rPr>
      </w:pPr>
      <w:r w:rsidRPr="007F575F">
        <w:rPr>
          <w:sz w:val="26"/>
          <w:szCs w:val="26"/>
        </w:rPr>
        <w:t xml:space="preserve">During compile time one thing showing multiple </w:t>
      </w:r>
      <w:r w:rsidR="007F575F" w:rsidRPr="007F575F">
        <w:rPr>
          <w:sz w:val="26"/>
          <w:szCs w:val="26"/>
        </w:rPr>
        <w:t>behavior</w:t>
      </w:r>
      <w:r w:rsidRPr="007F575F">
        <w:rPr>
          <w:sz w:val="26"/>
          <w:szCs w:val="26"/>
        </w:rPr>
        <w:t xml:space="preserve"> is called as compile time polymorphism.</w:t>
      </w:r>
    </w:p>
    <w:p w14:paraId="60D1B515" w14:textId="77777777" w:rsidR="00D90FBF" w:rsidRDefault="005B5CE0" w:rsidP="005B5CE0">
      <w:pPr>
        <w:pStyle w:val="ListParagraph"/>
        <w:ind w:left="405"/>
        <w:rPr>
          <w:sz w:val="26"/>
          <w:szCs w:val="26"/>
        </w:rPr>
      </w:pPr>
      <w:r w:rsidRPr="007F575F">
        <w:rPr>
          <w:sz w:val="26"/>
          <w:szCs w:val="26"/>
        </w:rPr>
        <w:t xml:space="preserve"> ex: method overloading,</w:t>
      </w:r>
    </w:p>
    <w:p w14:paraId="0A2E8CE6" w14:textId="6B3163E2" w:rsidR="007F575F" w:rsidRPr="007F575F" w:rsidRDefault="005B5CE0" w:rsidP="005B5CE0">
      <w:pPr>
        <w:pStyle w:val="ListParagraph"/>
        <w:ind w:left="405"/>
        <w:rPr>
          <w:sz w:val="26"/>
          <w:szCs w:val="26"/>
        </w:rPr>
      </w:pPr>
      <w:r w:rsidRPr="007F575F">
        <w:rPr>
          <w:sz w:val="26"/>
          <w:szCs w:val="26"/>
        </w:rPr>
        <w:t xml:space="preserve"> where during compilation, compiler will decide which </w:t>
      </w:r>
      <w:r w:rsidR="007F575F" w:rsidRPr="007F575F">
        <w:rPr>
          <w:sz w:val="26"/>
          <w:szCs w:val="26"/>
        </w:rPr>
        <w:t>behavior</w:t>
      </w:r>
      <w:r w:rsidRPr="007F575F">
        <w:rPr>
          <w:sz w:val="26"/>
          <w:szCs w:val="26"/>
        </w:rPr>
        <w:t xml:space="preserve"> to be implemented so here </w:t>
      </w:r>
      <w:r w:rsidR="007F575F" w:rsidRPr="007F575F">
        <w:rPr>
          <w:sz w:val="26"/>
          <w:szCs w:val="26"/>
        </w:rPr>
        <w:t>method name</w:t>
      </w:r>
      <w:r w:rsidRPr="007F575F">
        <w:rPr>
          <w:sz w:val="26"/>
          <w:szCs w:val="26"/>
        </w:rPr>
        <w:t xml:space="preserve"> is same but depending on type of args it shows different </w:t>
      </w:r>
      <w:r w:rsidR="007F575F" w:rsidRPr="007F575F">
        <w:rPr>
          <w:sz w:val="26"/>
          <w:szCs w:val="26"/>
        </w:rPr>
        <w:t>behavior</w:t>
      </w:r>
      <w:r w:rsidRPr="007F575F">
        <w:rPr>
          <w:sz w:val="26"/>
          <w:szCs w:val="26"/>
        </w:rPr>
        <w:t>.</w:t>
      </w:r>
    </w:p>
    <w:p w14:paraId="4CE1EAEA" w14:textId="1028D968" w:rsidR="007F575F" w:rsidRPr="00D90FBF" w:rsidRDefault="00D90FBF" w:rsidP="005B5CE0">
      <w:pPr>
        <w:pStyle w:val="ListParagraph"/>
        <w:ind w:left="405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</w:t>
      </w:r>
      <w:r w:rsidR="005B5CE0" w:rsidRPr="007F575F">
        <w:rPr>
          <w:sz w:val="26"/>
          <w:szCs w:val="26"/>
        </w:rPr>
        <w:t xml:space="preserve"> </w:t>
      </w:r>
      <w:r w:rsidR="005B5CE0" w:rsidRPr="00D90FBF">
        <w:rPr>
          <w:b/>
          <w:bCs/>
          <w:sz w:val="26"/>
          <w:szCs w:val="26"/>
        </w:rPr>
        <w:t xml:space="preserve">run() </w:t>
      </w:r>
    </w:p>
    <w:p w14:paraId="5520B641" w14:textId="4524D7CC" w:rsidR="007F575F" w:rsidRPr="00D90FBF" w:rsidRDefault="00D90FBF" w:rsidP="005B5CE0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 xml:space="preserve">              </w:t>
      </w:r>
      <w:r w:rsidR="005B5CE0" w:rsidRPr="00D90FBF">
        <w:rPr>
          <w:b/>
          <w:bCs/>
          <w:sz w:val="26"/>
          <w:szCs w:val="26"/>
        </w:rPr>
        <w:t xml:space="preserve">run(int i) </w:t>
      </w:r>
    </w:p>
    <w:p w14:paraId="14624DF6" w14:textId="78573271" w:rsidR="007F575F" w:rsidRPr="00D90FBF" w:rsidRDefault="00D90FBF" w:rsidP="005B5CE0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 xml:space="preserve">              </w:t>
      </w:r>
      <w:r w:rsidR="005B5CE0" w:rsidRPr="00D90FBF">
        <w:rPr>
          <w:b/>
          <w:bCs/>
          <w:sz w:val="26"/>
          <w:szCs w:val="26"/>
        </w:rPr>
        <w:t xml:space="preserve">run(char ch) </w:t>
      </w:r>
    </w:p>
    <w:p w14:paraId="6048019C" w14:textId="6253BAB3" w:rsidR="007F575F" w:rsidRPr="00D90FBF" w:rsidRDefault="00D90FBF" w:rsidP="005B5CE0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 xml:space="preserve">              </w:t>
      </w:r>
      <w:r w:rsidR="005B5CE0" w:rsidRPr="00D90FBF">
        <w:rPr>
          <w:b/>
          <w:bCs/>
          <w:sz w:val="26"/>
          <w:szCs w:val="26"/>
        </w:rPr>
        <w:t>run(String s,</w:t>
      </w:r>
      <w:r w:rsidRPr="00D90FBF">
        <w:rPr>
          <w:b/>
          <w:bCs/>
          <w:sz w:val="26"/>
          <w:szCs w:val="26"/>
        </w:rPr>
        <w:t xml:space="preserve"> </w:t>
      </w:r>
      <w:r w:rsidR="005B5CE0" w:rsidRPr="00D90FBF">
        <w:rPr>
          <w:b/>
          <w:bCs/>
          <w:sz w:val="26"/>
          <w:szCs w:val="26"/>
        </w:rPr>
        <w:t xml:space="preserve">int i) </w:t>
      </w:r>
    </w:p>
    <w:p w14:paraId="412E611C" w14:textId="77777777" w:rsidR="00D90FBF" w:rsidRPr="007F575F" w:rsidRDefault="00D90FBF" w:rsidP="005B5CE0">
      <w:pPr>
        <w:pStyle w:val="ListParagraph"/>
        <w:ind w:left="405"/>
        <w:rPr>
          <w:sz w:val="26"/>
          <w:szCs w:val="26"/>
        </w:rPr>
      </w:pPr>
    </w:p>
    <w:p w14:paraId="5C94FB6F" w14:textId="77777777" w:rsidR="007F575F" w:rsidRPr="00D90FBF" w:rsidRDefault="005B5CE0" w:rsidP="005B5CE0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>Technical definition :</w:t>
      </w:r>
    </w:p>
    <w:p w14:paraId="3746A3F6" w14:textId="2C0CE0A5" w:rsidR="00D90FBF" w:rsidRDefault="005B5CE0" w:rsidP="00D90FBF">
      <w:pPr>
        <w:pStyle w:val="ListParagraph"/>
        <w:numPr>
          <w:ilvl w:val="0"/>
          <w:numId w:val="28"/>
        </w:numPr>
        <w:rPr>
          <w:sz w:val="26"/>
          <w:szCs w:val="26"/>
        </w:rPr>
      </w:pPr>
      <w:r w:rsidRPr="007F575F">
        <w:rPr>
          <w:sz w:val="26"/>
          <w:szCs w:val="26"/>
        </w:rPr>
        <w:t xml:space="preserve">The process of resolving call to overloaded method during compile time </w:t>
      </w:r>
      <w:r w:rsidR="00D90FBF">
        <w:rPr>
          <w:sz w:val="26"/>
          <w:szCs w:val="26"/>
        </w:rPr>
        <w:t xml:space="preserve">      </w:t>
      </w:r>
    </w:p>
    <w:p w14:paraId="4CE8A8D8" w14:textId="191468BD" w:rsidR="007F575F" w:rsidRPr="00D90FBF" w:rsidRDefault="00D90FBF" w:rsidP="00D90FBF">
      <w:pPr>
        <w:ind w:left="645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D90FBF">
        <w:rPr>
          <w:sz w:val="26"/>
          <w:szCs w:val="26"/>
        </w:rPr>
        <w:t xml:space="preserve">  </w:t>
      </w:r>
      <w:r w:rsidR="005B5CE0" w:rsidRPr="00D90FBF">
        <w:rPr>
          <w:sz w:val="26"/>
          <w:szCs w:val="26"/>
        </w:rPr>
        <w:t xml:space="preserve">depending on type of arguments is called compile time polymorphism. </w:t>
      </w:r>
    </w:p>
    <w:p w14:paraId="17C81A5A" w14:textId="3454D364" w:rsidR="007F575F" w:rsidRDefault="00D90FBF" w:rsidP="005B5CE0">
      <w:pPr>
        <w:pStyle w:val="ListParagraph"/>
        <w:ind w:left="405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="005B5CE0" w:rsidRPr="007F575F">
        <w:rPr>
          <w:sz w:val="26"/>
          <w:szCs w:val="26"/>
        </w:rPr>
        <w:t xml:space="preserve">b. It is also called as static polymorphism or compile time binding. </w:t>
      </w:r>
    </w:p>
    <w:p w14:paraId="75F02C1F" w14:textId="77777777" w:rsidR="00D90FBF" w:rsidRPr="007F575F" w:rsidRDefault="00D90FBF" w:rsidP="005B5CE0">
      <w:pPr>
        <w:pStyle w:val="ListParagraph"/>
        <w:ind w:left="405"/>
        <w:rPr>
          <w:sz w:val="26"/>
          <w:szCs w:val="26"/>
        </w:rPr>
      </w:pPr>
    </w:p>
    <w:p w14:paraId="53877259" w14:textId="1B09CEEB" w:rsidR="007F575F" w:rsidRPr="007F575F" w:rsidRDefault="005B5CE0" w:rsidP="007F575F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D90FBF">
        <w:rPr>
          <w:b/>
          <w:bCs/>
          <w:sz w:val="26"/>
          <w:szCs w:val="26"/>
        </w:rPr>
        <w:t xml:space="preserve">Run time polymorphism </w:t>
      </w:r>
      <w:r w:rsidRPr="007F575F">
        <w:rPr>
          <w:sz w:val="26"/>
          <w:szCs w:val="26"/>
        </w:rPr>
        <w:t xml:space="preserve">: </w:t>
      </w:r>
    </w:p>
    <w:p w14:paraId="32BD2384" w14:textId="6E9A106F" w:rsidR="007F575F" w:rsidRPr="007F575F" w:rsidRDefault="005B5CE0" w:rsidP="007F575F">
      <w:pPr>
        <w:pStyle w:val="ListParagraph"/>
        <w:ind w:left="405"/>
        <w:rPr>
          <w:sz w:val="26"/>
          <w:szCs w:val="26"/>
        </w:rPr>
      </w:pPr>
      <w:r w:rsidRPr="007F575F">
        <w:rPr>
          <w:sz w:val="26"/>
          <w:szCs w:val="26"/>
        </w:rPr>
        <w:t xml:space="preserve">During Run/Execution time one thing showing multiple </w:t>
      </w:r>
      <w:r w:rsidR="00D90FBF" w:rsidRPr="007F575F">
        <w:rPr>
          <w:sz w:val="26"/>
          <w:szCs w:val="26"/>
        </w:rPr>
        <w:t>behavior</w:t>
      </w:r>
      <w:r w:rsidRPr="007F575F">
        <w:rPr>
          <w:sz w:val="26"/>
          <w:szCs w:val="26"/>
        </w:rPr>
        <w:t xml:space="preserve"> is called as Run time polymorphism.</w:t>
      </w:r>
    </w:p>
    <w:p w14:paraId="371B0A91" w14:textId="2A6D8725" w:rsidR="00D90FBF" w:rsidRDefault="005B5CE0" w:rsidP="007F575F">
      <w:pPr>
        <w:pStyle w:val="ListParagraph"/>
        <w:ind w:left="405"/>
        <w:rPr>
          <w:sz w:val="26"/>
          <w:szCs w:val="26"/>
        </w:rPr>
      </w:pPr>
      <w:r w:rsidRPr="007F575F">
        <w:rPr>
          <w:sz w:val="26"/>
          <w:szCs w:val="26"/>
        </w:rPr>
        <w:t xml:space="preserve"> ex: method overriding , </w:t>
      </w:r>
      <w:r w:rsidR="00335939">
        <w:rPr>
          <w:sz w:val="26"/>
          <w:szCs w:val="26"/>
        </w:rPr>
        <w:t>upcasting, generalisation</w:t>
      </w:r>
    </w:p>
    <w:p w14:paraId="4C260FDF" w14:textId="6947917E" w:rsidR="00D90FBF" w:rsidRPr="00D90FBF" w:rsidRDefault="005B5CE0" w:rsidP="00D90FBF">
      <w:pPr>
        <w:pStyle w:val="ListParagraph"/>
        <w:ind w:left="405"/>
        <w:rPr>
          <w:sz w:val="26"/>
          <w:szCs w:val="26"/>
        </w:rPr>
      </w:pPr>
      <w:r w:rsidRPr="007F575F">
        <w:rPr>
          <w:sz w:val="26"/>
          <w:szCs w:val="26"/>
        </w:rPr>
        <w:t>where there are multiple methods with same name, during execution time only JVM will come to know which method to be executed depending on type of object.</w:t>
      </w:r>
    </w:p>
    <w:p w14:paraId="0F84E6F4" w14:textId="77777777" w:rsidR="00D90FBF" w:rsidRDefault="00D90FBF" w:rsidP="007F575F">
      <w:pPr>
        <w:pStyle w:val="ListParagraph"/>
        <w:ind w:left="405"/>
        <w:rPr>
          <w:b/>
          <w:bCs/>
          <w:sz w:val="26"/>
          <w:szCs w:val="26"/>
        </w:rPr>
      </w:pPr>
    </w:p>
    <w:p w14:paraId="4D51D0B6" w14:textId="1A24C421" w:rsidR="007F575F" w:rsidRDefault="007F575F" w:rsidP="007F575F">
      <w:pPr>
        <w:pStyle w:val="ListParagraph"/>
        <w:ind w:left="405"/>
        <w:rPr>
          <w:b/>
          <w:bCs/>
          <w:sz w:val="26"/>
          <w:szCs w:val="26"/>
        </w:rPr>
      </w:pPr>
      <w:r w:rsidRPr="007F575F">
        <w:rPr>
          <w:b/>
          <w:bCs/>
          <w:sz w:val="26"/>
          <w:szCs w:val="26"/>
        </w:rPr>
        <w:t>Example :</w:t>
      </w:r>
    </w:p>
    <w:p w14:paraId="7C40B9CF" w14:textId="77777777" w:rsidR="00D90FBF" w:rsidRPr="00D90FBF" w:rsidRDefault="00D90FBF" w:rsidP="00D90FBF">
      <w:pPr>
        <w:rPr>
          <w:b/>
          <w:bCs/>
          <w:sz w:val="26"/>
          <w:szCs w:val="26"/>
        </w:rPr>
      </w:pPr>
    </w:p>
    <w:p w14:paraId="17E3D18D" w14:textId="77777777" w:rsidR="007F575F" w:rsidRPr="00D90FBF" w:rsidRDefault="005B5CE0" w:rsidP="007F575F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 xml:space="preserve">  class A</w:t>
      </w:r>
    </w:p>
    <w:p w14:paraId="784FE44B" w14:textId="77777777" w:rsidR="005D2FDC" w:rsidRDefault="005B5CE0" w:rsidP="007F575F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 xml:space="preserve"> {</w:t>
      </w:r>
    </w:p>
    <w:p w14:paraId="618B19DD" w14:textId="35FE5000" w:rsidR="007F575F" w:rsidRPr="00D90FBF" w:rsidRDefault="005B5CE0" w:rsidP="007F575F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 xml:space="preserve"> public void run()</w:t>
      </w:r>
    </w:p>
    <w:p w14:paraId="41705A8C" w14:textId="77777777" w:rsidR="007F575F" w:rsidRPr="00D90FBF" w:rsidRDefault="005B5CE0" w:rsidP="007F575F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>{</w:t>
      </w:r>
    </w:p>
    <w:p w14:paraId="77A33AE6" w14:textId="1471341F" w:rsidR="007F575F" w:rsidRPr="00D90FBF" w:rsidRDefault="005D2FDC" w:rsidP="007F575F">
      <w:pPr>
        <w:pStyle w:val="ListParagraph"/>
        <w:ind w:left="40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System.out.println</w:t>
      </w:r>
      <w:r w:rsidR="005B5CE0" w:rsidRPr="00D90FBF">
        <w:rPr>
          <w:b/>
          <w:bCs/>
          <w:sz w:val="26"/>
          <w:szCs w:val="26"/>
        </w:rPr>
        <w:t>("A class Method");</w:t>
      </w:r>
    </w:p>
    <w:p w14:paraId="3F545A7B" w14:textId="77777777" w:rsidR="007F575F" w:rsidRPr="00D90FBF" w:rsidRDefault="005B5CE0" w:rsidP="007F575F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>}</w:t>
      </w:r>
    </w:p>
    <w:p w14:paraId="3F6A9D65" w14:textId="77777777" w:rsidR="007F575F" w:rsidRPr="00D90FBF" w:rsidRDefault="005B5CE0" w:rsidP="007F575F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lastRenderedPageBreak/>
        <w:t xml:space="preserve"> }</w:t>
      </w:r>
    </w:p>
    <w:p w14:paraId="4057984F" w14:textId="77777777" w:rsidR="007F575F" w:rsidRPr="00D90FBF" w:rsidRDefault="005B5CE0" w:rsidP="007F575F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 xml:space="preserve"> class B extends A </w:t>
      </w:r>
    </w:p>
    <w:p w14:paraId="3673F994" w14:textId="77777777" w:rsidR="007F575F" w:rsidRPr="00D90FBF" w:rsidRDefault="005B5CE0" w:rsidP="007F575F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 xml:space="preserve">{ </w:t>
      </w:r>
    </w:p>
    <w:p w14:paraId="51C80C99" w14:textId="77777777" w:rsidR="007F575F" w:rsidRPr="00D90FBF" w:rsidRDefault="005B5CE0" w:rsidP="007F575F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>public void run()</w:t>
      </w:r>
    </w:p>
    <w:p w14:paraId="24A75479" w14:textId="77777777" w:rsidR="007F575F" w:rsidRPr="00D90FBF" w:rsidRDefault="005B5CE0" w:rsidP="007F575F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>{</w:t>
      </w:r>
    </w:p>
    <w:p w14:paraId="08843B46" w14:textId="053F1CE8" w:rsidR="007F575F" w:rsidRPr="00D90FBF" w:rsidRDefault="005D2FDC" w:rsidP="007F575F">
      <w:pPr>
        <w:pStyle w:val="ListParagraph"/>
        <w:ind w:left="40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System.out.println</w:t>
      </w:r>
      <w:r w:rsidR="005B5CE0" w:rsidRPr="00D90FBF">
        <w:rPr>
          <w:b/>
          <w:bCs/>
          <w:sz w:val="26"/>
          <w:szCs w:val="26"/>
        </w:rPr>
        <w:t>("B class Method");</w:t>
      </w:r>
    </w:p>
    <w:p w14:paraId="3984A8CA" w14:textId="77777777" w:rsidR="007F575F" w:rsidRPr="00D90FBF" w:rsidRDefault="005B5CE0" w:rsidP="007F575F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>}</w:t>
      </w:r>
    </w:p>
    <w:p w14:paraId="4F02C47A" w14:textId="77777777" w:rsidR="007F575F" w:rsidRPr="00D90FBF" w:rsidRDefault="005B5CE0" w:rsidP="007F575F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 xml:space="preserve"> }</w:t>
      </w:r>
    </w:p>
    <w:p w14:paraId="65370A17" w14:textId="77777777" w:rsidR="007F575F" w:rsidRPr="00D90FBF" w:rsidRDefault="005B5CE0" w:rsidP="007F575F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 xml:space="preserve"> class Main </w:t>
      </w:r>
    </w:p>
    <w:p w14:paraId="6D8752D3" w14:textId="77777777" w:rsidR="007F575F" w:rsidRPr="00D90FBF" w:rsidRDefault="005B5CE0" w:rsidP="007F575F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>{</w:t>
      </w:r>
    </w:p>
    <w:p w14:paraId="2A030063" w14:textId="77777777" w:rsidR="007F575F" w:rsidRPr="00D90FBF" w:rsidRDefault="005B5CE0" w:rsidP="007F575F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 xml:space="preserve"> public static void main(String args[]) </w:t>
      </w:r>
    </w:p>
    <w:p w14:paraId="13CA0E67" w14:textId="77777777" w:rsidR="007F575F" w:rsidRPr="00D90FBF" w:rsidRDefault="005B5CE0" w:rsidP="007F575F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 xml:space="preserve">{ </w:t>
      </w:r>
    </w:p>
    <w:p w14:paraId="1FDE0B93" w14:textId="77777777" w:rsidR="005D2FDC" w:rsidRDefault="005B5CE0" w:rsidP="007F575F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>A a1 = new A();</w:t>
      </w:r>
    </w:p>
    <w:p w14:paraId="511B6679" w14:textId="3E820EC8" w:rsidR="007F575F" w:rsidRPr="00D90FBF" w:rsidRDefault="005B5CE0" w:rsidP="007F575F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>a1.run();</w:t>
      </w:r>
      <w:r w:rsidR="007F575F" w:rsidRPr="00D90FBF">
        <w:rPr>
          <w:b/>
          <w:bCs/>
          <w:sz w:val="26"/>
          <w:szCs w:val="26"/>
        </w:rPr>
        <w:t xml:space="preserve">       </w:t>
      </w:r>
      <w:r w:rsidR="005D2FDC">
        <w:rPr>
          <w:b/>
          <w:bCs/>
          <w:sz w:val="26"/>
          <w:szCs w:val="26"/>
        </w:rPr>
        <w:t xml:space="preserve">               </w:t>
      </w:r>
      <w:r w:rsidR="007F575F" w:rsidRPr="00D90FBF">
        <w:rPr>
          <w:b/>
          <w:bCs/>
          <w:sz w:val="26"/>
          <w:szCs w:val="26"/>
        </w:rPr>
        <w:t xml:space="preserve">   </w:t>
      </w:r>
      <w:r w:rsidRPr="00D90FBF">
        <w:rPr>
          <w:b/>
          <w:bCs/>
          <w:sz w:val="26"/>
          <w:szCs w:val="26"/>
        </w:rPr>
        <w:t xml:space="preserve">//it calls class A run() </w:t>
      </w:r>
    </w:p>
    <w:p w14:paraId="4A7E34A3" w14:textId="77777777" w:rsidR="005D2FDC" w:rsidRDefault="005B5CE0" w:rsidP="007F575F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>B b1 = new B();</w:t>
      </w:r>
    </w:p>
    <w:p w14:paraId="39FF7C8C" w14:textId="64135414" w:rsidR="007F575F" w:rsidRPr="00D90FBF" w:rsidRDefault="005B5CE0" w:rsidP="007F575F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>b1.run();</w:t>
      </w:r>
      <w:r w:rsidR="007F575F" w:rsidRPr="00D90FBF">
        <w:rPr>
          <w:b/>
          <w:bCs/>
          <w:sz w:val="26"/>
          <w:szCs w:val="26"/>
        </w:rPr>
        <w:t xml:space="preserve">          </w:t>
      </w:r>
      <w:r w:rsidR="005D2FDC">
        <w:rPr>
          <w:b/>
          <w:bCs/>
          <w:sz w:val="26"/>
          <w:szCs w:val="26"/>
        </w:rPr>
        <w:t xml:space="preserve">               </w:t>
      </w:r>
      <w:r w:rsidRPr="00D90FBF">
        <w:rPr>
          <w:b/>
          <w:bCs/>
          <w:sz w:val="26"/>
          <w:szCs w:val="26"/>
        </w:rPr>
        <w:t xml:space="preserve">//it calls class B run() </w:t>
      </w:r>
    </w:p>
    <w:p w14:paraId="258461EE" w14:textId="77777777" w:rsidR="007F575F" w:rsidRPr="00D90FBF" w:rsidRDefault="005B5CE0" w:rsidP="007F575F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>}</w:t>
      </w:r>
    </w:p>
    <w:p w14:paraId="2C2FEEA7" w14:textId="77777777" w:rsidR="00D90FBF" w:rsidRDefault="005B5CE0" w:rsidP="00D90FBF">
      <w:pPr>
        <w:pStyle w:val="ListParagraph"/>
        <w:ind w:left="405"/>
        <w:rPr>
          <w:b/>
          <w:bCs/>
          <w:sz w:val="26"/>
          <w:szCs w:val="26"/>
        </w:rPr>
      </w:pPr>
      <w:r w:rsidRPr="00D90FBF">
        <w:rPr>
          <w:b/>
          <w:bCs/>
          <w:sz w:val="26"/>
          <w:szCs w:val="26"/>
        </w:rPr>
        <w:t>}</w:t>
      </w:r>
    </w:p>
    <w:p w14:paraId="18F75DDE" w14:textId="741D8979" w:rsidR="007F575F" w:rsidRPr="00D90FBF" w:rsidRDefault="005B5CE0" w:rsidP="00D90FBF">
      <w:pPr>
        <w:rPr>
          <w:b/>
          <w:bCs/>
          <w:sz w:val="26"/>
          <w:szCs w:val="26"/>
        </w:rPr>
      </w:pPr>
      <w:r w:rsidRPr="00D90FBF">
        <w:rPr>
          <w:sz w:val="26"/>
          <w:szCs w:val="26"/>
        </w:rPr>
        <w:t xml:space="preserve"> </w:t>
      </w:r>
      <w:r w:rsidRPr="00D90FBF">
        <w:rPr>
          <w:b/>
          <w:bCs/>
          <w:sz w:val="26"/>
          <w:szCs w:val="26"/>
        </w:rPr>
        <w:t xml:space="preserve">Technical definition : </w:t>
      </w:r>
    </w:p>
    <w:p w14:paraId="66719409" w14:textId="324A8FE6" w:rsidR="00A51417" w:rsidRDefault="005B5CE0" w:rsidP="00A51417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7F575F">
        <w:rPr>
          <w:sz w:val="26"/>
          <w:szCs w:val="26"/>
        </w:rPr>
        <w:t xml:space="preserve">The process of resolving call to overridden method during run time depending </w:t>
      </w:r>
      <w:r w:rsidR="00A51417">
        <w:rPr>
          <w:sz w:val="26"/>
          <w:szCs w:val="26"/>
        </w:rPr>
        <w:t xml:space="preserve">     </w:t>
      </w:r>
    </w:p>
    <w:p w14:paraId="6B503077" w14:textId="3FF140D1" w:rsidR="007F575F" w:rsidRPr="00A51417" w:rsidRDefault="00A51417" w:rsidP="00A51417">
      <w:pPr>
        <w:ind w:left="885"/>
        <w:rPr>
          <w:sz w:val="26"/>
          <w:szCs w:val="26"/>
        </w:rPr>
      </w:pPr>
      <w:r>
        <w:rPr>
          <w:sz w:val="26"/>
          <w:szCs w:val="26"/>
        </w:rPr>
        <w:t xml:space="preserve">On </w:t>
      </w:r>
      <w:r w:rsidRPr="00A51417">
        <w:rPr>
          <w:sz w:val="26"/>
          <w:szCs w:val="26"/>
        </w:rPr>
        <w:t xml:space="preserve"> </w:t>
      </w:r>
      <w:r w:rsidR="005B5CE0" w:rsidRPr="00A51417">
        <w:rPr>
          <w:sz w:val="26"/>
          <w:szCs w:val="26"/>
        </w:rPr>
        <w:t xml:space="preserve">type of object we create is called run time polymorphism. </w:t>
      </w:r>
    </w:p>
    <w:p w14:paraId="13EA11DE" w14:textId="555E400B" w:rsidR="005B5CE0" w:rsidRPr="007F575F" w:rsidRDefault="00A51417" w:rsidP="007F575F">
      <w:pPr>
        <w:pStyle w:val="ListParagraph"/>
        <w:ind w:left="405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5B5CE0" w:rsidRPr="007F575F">
        <w:rPr>
          <w:sz w:val="26"/>
          <w:szCs w:val="26"/>
        </w:rPr>
        <w:t>b. It is also called dynamic binding or dynamic polymorphism</w:t>
      </w:r>
    </w:p>
    <w:sectPr w:rsidR="005B5CE0" w:rsidRPr="007F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7650"/>
        </w:tabs>
        <w:ind w:left="765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12429A"/>
    <w:multiLevelType w:val="hybridMultilevel"/>
    <w:tmpl w:val="F3DCF65A"/>
    <w:lvl w:ilvl="0" w:tplc="A1F6E4FA">
      <w:start w:val="1"/>
      <w:numFmt w:val="lowerLetter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3BA3FEB"/>
    <w:multiLevelType w:val="hybridMultilevel"/>
    <w:tmpl w:val="2724DD5C"/>
    <w:lvl w:ilvl="0" w:tplc="9E78D5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314E1"/>
    <w:multiLevelType w:val="hybridMultilevel"/>
    <w:tmpl w:val="B8F4E3F4"/>
    <w:lvl w:ilvl="0" w:tplc="355A3B7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FBD0341"/>
    <w:multiLevelType w:val="hybridMultilevel"/>
    <w:tmpl w:val="C332D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4C86AD6"/>
    <w:multiLevelType w:val="hybridMultilevel"/>
    <w:tmpl w:val="CB18F81A"/>
    <w:lvl w:ilvl="0" w:tplc="CE66A2C4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5432D0"/>
    <w:multiLevelType w:val="hybridMultilevel"/>
    <w:tmpl w:val="08561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3"/>
  </w:num>
  <w:num w:numId="3">
    <w:abstractNumId w:val="10"/>
  </w:num>
  <w:num w:numId="4">
    <w:abstractNumId w:val="26"/>
  </w:num>
  <w:num w:numId="5">
    <w:abstractNumId w:val="14"/>
  </w:num>
  <w:num w:numId="6">
    <w:abstractNumId w:val="19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8"/>
  </w:num>
  <w:num w:numId="20">
    <w:abstractNumId w:val="25"/>
  </w:num>
  <w:num w:numId="21">
    <w:abstractNumId w:val="21"/>
  </w:num>
  <w:num w:numId="22">
    <w:abstractNumId w:val="12"/>
  </w:num>
  <w:num w:numId="23">
    <w:abstractNumId w:val="28"/>
  </w:num>
  <w:num w:numId="24">
    <w:abstractNumId w:val="20"/>
  </w:num>
  <w:num w:numId="25">
    <w:abstractNumId w:val="27"/>
  </w:num>
  <w:num w:numId="26">
    <w:abstractNumId w:val="15"/>
  </w:num>
  <w:num w:numId="27">
    <w:abstractNumId w:val="17"/>
  </w:num>
  <w:num w:numId="28">
    <w:abstractNumId w:val="11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11"/>
    <w:rsid w:val="00157411"/>
    <w:rsid w:val="00335939"/>
    <w:rsid w:val="005B5CE0"/>
    <w:rsid w:val="005D2FDC"/>
    <w:rsid w:val="00645252"/>
    <w:rsid w:val="006D3D74"/>
    <w:rsid w:val="007F575F"/>
    <w:rsid w:val="0083569A"/>
    <w:rsid w:val="00A51417"/>
    <w:rsid w:val="00A9204E"/>
    <w:rsid w:val="00D05D59"/>
    <w:rsid w:val="00D90FBF"/>
    <w:rsid w:val="00F7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F4FD"/>
  <w15:chartTrackingRefBased/>
  <w15:docId w15:val="{4007F5D9-A96C-47D4-AF5D-D37E3CCA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0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E1527CB9-E190-4BCE-9072-CB6211D75ABD%7d\%7bD19A7630-7632-43C9-B807-E166A84743E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{D19A7630-7632-43C9-B807-E166A84743E0}tf02786999_win32.dotx</Template>
  <TotalTime>135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Prudhvi Tripuraneni</cp:lastModifiedBy>
  <cp:revision>5</cp:revision>
  <dcterms:created xsi:type="dcterms:W3CDTF">2021-08-19T09:41:00Z</dcterms:created>
  <dcterms:modified xsi:type="dcterms:W3CDTF">2021-08-19T14:06:00Z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
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8CFBB" w14:textId="28614687" w:rsidR="00A9204E" w:rsidRDefault="00E8509E">
      <w:pPr>
        <w:rPr>
          <w:b/>
          <w:bCs/>
          <w:sz w:val="32"/>
          <w:szCs w:val="32"/>
        </w:rPr>
      </w:pPr>
      <w:r>
        <w:t xml:space="preserve">                                                  </w:t>
      </w:r>
      <w:r w:rsidRPr="00E8509E">
        <w:rPr>
          <w:b/>
          <w:bCs/>
          <w:sz w:val="32"/>
          <w:szCs w:val="32"/>
        </w:rPr>
        <w:t>JAVA BEANS CLASS</w:t>
      </w:r>
    </w:p>
    <w:p w14:paraId="36DB7BB1" w14:textId="77777777" w:rsidR="00B0716C" w:rsidRDefault="00B0716C">
      <w:pPr>
        <w:rPr>
          <w:b/>
          <w:bCs/>
          <w:sz w:val="32"/>
          <w:szCs w:val="32"/>
        </w:rPr>
      </w:pPr>
    </w:p>
    <w:p w14:paraId="2E9DE1CE" w14:textId="5D4C8AE7" w:rsidR="00E8509E" w:rsidRPr="00660B17" w:rsidRDefault="00E8509E" w:rsidP="00660B17">
      <w:pPr>
        <w:rPr>
          <w:sz w:val="26"/>
          <w:szCs w:val="26"/>
        </w:rPr>
      </w:pPr>
      <w:r w:rsidRPr="00660B17">
        <w:rPr>
          <w:sz w:val="26"/>
          <w:szCs w:val="26"/>
        </w:rPr>
        <w:t>Java bean class is best example of encapsulation that means every encapsulation  program is not a java bean class</w:t>
      </w:r>
    </w:p>
    <w:p w14:paraId="5C79A093" w14:textId="1D03500D" w:rsidR="00E8509E" w:rsidRDefault="00E8509E" w:rsidP="00E8509E">
      <w:pPr>
        <w:pStyle w:val="ListParagraph"/>
        <w:numPr>
          <w:ilvl w:val="0"/>
          <w:numId w:val="24"/>
        </w:numPr>
        <w:rPr>
          <w:sz w:val="26"/>
          <w:szCs w:val="26"/>
        </w:rPr>
      </w:pPr>
      <w:r>
        <w:rPr>
          <w:sz w:val="26"/>
          <w:szCs w:val="26"/>
        </w:rPr>
        <w:t>Java bean class variable must be declare private</w:t>
      </w:r>
    </w:p>
    <w:p w14:paraId="2322C616" w14:textId="0630EE9D" w:rsidR="00E8509E" w:rsidRDefault="00E8509E" w:rsidP="00E8509E">
      <w:pPr>
        <w:pStyle w:val="ListParagraph"/>
        <w:numPr>
          <w:ilvl w:val="0"/>
          <w:numId w:val="24"/>
        </w:numPr>
        <w:rPr>
          <w:sz w:val="26"/>
          <w:szCs w:val="26"/>
        </w:rPr>
      </w:pPr>
      <w:r>
        <w:rPr>
          <w:sz w:val="26"/>
          <w:szCs w:val="26"/>
        </w:rPr>
        <w:t>These private variables can access with the help of get</w:t>
      </w:r>
      <w:r w:rsidR="00D03DDA">
        <w:rPr>
          <w:sz w:val="26"/>
          <w:szCs w:val="26"/>
        </w:rPr>
        <w:t>t</w:t>
      </w:r>
      <w:r>
        <w:rPr>
          <w:sz w:val="26"/>
          <w:szCs w:val="26"/>
        </w:rPr>
        <w:t>ers and set</w:t>
      </w:r>
      <w:r w:rsidR="00D03DDA">
        <w:rPr>
          <w:sz w:val="26"/>
          <w:szCs w:val="26"/>
        </w:rPr>
        <w:t>t</w:t>
      </w:r>
      <w:r>
        <w:rPr>
          <w:sz w:val="26"/>
          <w:szCs w:val="26"/>
        </w:rPr>
        <w:t xml:space="preserve">ers method </w:t>
      </w:r>
    </w:p>
    <w:p w14:paraId="207465A8" w14:textId="270A496E" w:rsidR="00E8509E" w:rsidRDefault="00E8509E" w:rsidP="00E8509E">
      <w:pPr>
        <w:pStyle w:val="ListParagraph"/>
        <w:numPr>
          <w:ilvl w:val="0"/>
          <w:numId w:val="24"/>
        </w:numPr>
        <w:rPr>
          <w:sz w:val="26"/>
          <w:szCs w:val="26"/>
        </w:rPr>
      </w:pPr>
      <w:r>
        <w:rPr>
          <w:sz w:val="26"/>
          <w:szCs w:val="26"/>
        </w:rPr>
        <w:t>Get</w:t>
      </w:r>
      <w:r w:rsidR="00D03DDA">
        <w:rPr>
          <w:sz w:val="26"/>
          <w:szCs w:val="26"/>
        </w:rPr>
        <w:t>t</w:t>
      </w:r>
      <w:r>
        <w:rPr>
          <w:sz w:val="26"/>
          <w:szCs w:val="26"/>
        </w:rPr>
        <w:t>er method is help full to get the private variables</w:t>
      </w:r>
    </w:p>
    <w:p w14:paraId="757B8DCD" w14:textId="04D924BA" w:rsidR="00E8509E" w:rsidRDefault="00E8509E" w:rsidP="00E8509E">
      <w:pPr>
        <w:pStyle w:val="ListParagraph"/>
        <w:numPr>
          <w:ilvl w:val="0"/>
          <w:numId w:val="24"/>
        </w:numPr>
        <w:rPr>
          <w:sz w:val="26"/>
          <w:szCs w:val="26"/>
        </w:rPr>
      </w:pPr>
      <w:r>
        <w:rPr>
          <w:sz w:val="26"/>
          <w:szCs w:val="26"/>
        </w:rPr>
        <w:t>Set</w:t>
      </w:r>
      <w:r w:rsidR="00D03DDA">
        <w:rPr>
          <w:sz w:val="26"/>
          <w:szCs w:val="26"/>
        </w:rPr>
        <w:t>t</w:t>
      </w:r>
      <w:r>
        <w:rPr>
          <w:sz w:val="26"/>
          <w:szCs w:val="26"/>
        </w:rPr>
        <w:t xml:space="preserve">er </w:t>
      </w:r>
      <w:r w:rsidR="00D03DDA">
        <w:rPr>
          <w:sz w:val="26"/>
          <w:szCs w:val="26"/>
        </w:rPr>
        <w:t xml:space="preserve">method is helpful to initialize the private variable </w:t>
      </w:r>
    </w:p>
    <w:p w14:paraId="1962A88C" w14:textId="00102282" w:rsidR="00D03DDA" w:rsidRDefault="00D03DDA" w:rsidP="00E8509E">
      <w:pPr>
        <w:pStyle w:val="ListParagraph"/>
        <w:numPr>
          <w:ilvl w:val="0"/>
          <w:numId w:val="24"/>
        </w:numPr>
        <w:rPr>
          <w:sz w:val="26"/>
          <w:szCs w:val="26"/>
        </w:rPr>
      </w:pPr>
      <w:r>
        <w:rPr>
          <w:sz w:val="26"/>
          <w:szCs w:val="26"/>
        </w:rPr>
        <w:t>Getter method name starts with get followed by variable name</w:t>
      </w:r>
    </w:p>
    <w:p w14:paraId="060891EC" w14:textId="190E9731" w:rsidR="00D03DDA" w:rsidRDefault="00D03DDA" w:rsidP="00E8509E">
      <w:pPr>
        <w:pStyle w:val="ListParagraph"/>
        <w:numPr>
          <w:ilvl w:val="0"/>
          <w:numId w:val="24"/>
        </w:numPr>
        <w:rPr>
          <w:sz w:val="26"/>
          <w:szCs w:val="26"/>
        </w:rPr>
      </w:pPr>
      <w:r>
        <w:rPr>
          <w:sz w:val="26"/>
          <w:szCs w:val="26"/>
        </w:rPr>
        <w:t>Setter method name starts with set followed by variable name</w:t>
      </w:r>
    </w:p>
    <w:p w14:paraId="5FCB0525" w14:textId="03713094" w:rsidR="00B0716C" w:rsidRDefault="00B0716C" w:rsidP="00B0716C">
      <w:pPr>
        <w:pStyle w:val="ListParagraph"/>
        <w:rPr>
          <w:sz w:val="26"/>
          <w:szCs w:val="26"/>
        </w:rPr>
      </w:pPr>
    </w:p>
    <w:p w14:paraId="59FC8D73" w14:textId="09FEF6A3" w:rsidR="00660B17" w:rsidRPr="0087549B" w:rsidRDefault="0087549B" w:rsidP="00660B17">
      <w:pPr>
        <w:rPr>
          <w:b/>
          <w:bCs/>
          <w:sz w:val="26"/>
          <w:szCs w:val="26"/>
        </w:rPr>
      </w:pPr>
      <w:r w:rsidRPr="0087549B">
        <w:rPr>
          <w:b/>
          <w:bCs/>
          <w:sz w:val="26"/>
          <w:szCs w:val="26"/>
        </w:rPr>
        <w:t>S</w:t>
      </w:r>
      <w:r w:rsidR="00660B17" w:rsidRPr="0087549B">
        <w:rPr>
          <w:b/>
          <w:bCs/>
          <w:sz w:val="26"/>
          <w:szCs w:val="26"/>
        </w:rPr>
        <w:t xml:space="preserve">etter method </w:t>
      </w:r>
    </w:p>
    <w:p w14:paraId="3B34CDD4" w14:textId="4D1274CE" w:rsidR="00660B17" w:rsidRPr="0087549B" w:rsidRDefault="00660B17" w:rsidP="0087549B">
      <w:pPr>
        <w:pStyle w:val="ListParagraph"/>
        <w:numPr>
          <w:ilvl w:val="0"/>
          <w:numId w:val="30"/>
        </w:numPr>
        <w:rPr>
          <w:sz w:val="26"/>
          <w:szCs w:val="26"/>
        </w:rPr>
      </w:pPr>
      <w:r w:rsidRPr="0087549B">
        <w:rPr>
          <w:sz w:val="26"/>
          <w:szCs w:val="26"/>
        </w:rPr>
        <w:t>it is public in nature.</w:t>
      </w:r>
    </w:p>
    <w:p w14:paraId="40E02C5B" w14:textId="551BB7B5" w:rsidR="00660B17" w:rsidRPr="0087549B" w:rsidRDefault="00660B17" w:rsidP="0087549B">
      <w:pPr>
        <w:pStyle w:val="ListParagraph"/>
        <w:numPr>
          <w:ilvl w:val="0"/>
          <w:numId w:val="30"/>
        </w:numPr>
        <w:rPr>
          <w:sz w:val="26"/>
          <w:szCs w:val="26"/>
        </w:rPr>
      </w:pPr>
      <w:r w:rsidRPr="0087549B">
        <w:rPr>
          <w:sz w:val="26"/>
          <w:szCs w:val="26"/>
        </w:rPr>
        <w:t xml:space="preserve">setter method does not have specific return type. </w:t>
      </w:r>
    </w:p>
    <w:p w14:paraId="242E1E54" w14:textId="3884228E" w:rsidR="00660B17" w:rsidRPr="0087549B" w:rsidRDefault="00660B17" w:rsidP="0087549B">
      <w:pPr>
        <w:pStyle w:val="ListParagraph"/>
        <w:numPr>
          <w:ilvl w:val="0"/>
          <w:numId w:val="30"/>
        </w:numPr>
        <w:rPr>
          <w:sz w:val="26"/>
          <w:szCs w:val="26"/>
        </w:rPr>
      </w:pPr>
      <w:r w:rsidRPr="0087549B">
        <w:rPr>
          <w:sz w:val="26"/>
          <w:szCs w:val="26"/>
        </w:rPr>
        <w:t xml:space="preserve">setter method contains arguments same as data member. </w:t>
      </w:r>
    </w:p>
    <w:p w14:paraId="0B7FAA58" w14:textId="088EF0B1" w:rsidR="00660B17" w:rsidRDefault="00660B17" w:rsidP="0087549B">
      <w:pPr>
        <w:pStyle w:val="ListParagraph"/>
        <w:numPr>
          <w:ilvl w:val="0"/>
          <w:numId w:val="30"/>
        </w:numPr>
        <w:rPr>
          <w:sz w:val="26"/>
          <w:szCs w:val="26"/>
        </w:rPr>
      </w:pPr>
      <w:r w:rsidRPr="0087549B">
        <w:rPr>
          <w:sz w:val="26"/>
          <w:szCs w:val="26"/>
        </w:rPr>
        <w:t xml:space="preserve">name of method is set followed by data member name. </w:t>
      </w:r>
    </w:p>
    <w:p w14:paraId="6EB46188" w14:textId="77777777" w:rsidR="00B0716C" w:rsidRPr="0087549B" w:rsidRDefault="00B0716C" w:rsidP="00B0716C">
      <w:pPr>
        <w:pStyle w:val="ListParagraph"/>
        <w:rPr>
          <w:sz w:val="26"/>
          <w:szCs w:val="26"/>
        </w:rPr>
      </w:pPr>
    </w:p>
    <w:p w14:paraId="585B9EB0" w14:textId="29F8B584" w:rsidR="00660B17" w:rsidRPr="0087549B" w:rsidRDefault="0087549B" w:rsidP="00660B17">
      <w:pPr>
        <w:rPr>
          <w:b/>
          <w:bCs/>
          <w:sz w:val="26"/>
          <w:szCs w:val="26"/>
        </w:rPr>
      </w:pPr>
      <w:r w:rsidRPr="0087549B">
        <w:rPr>
          <w:b/>
          <w:bCs/>
          <w:sz w:val="26"/>
          <w:szCs w:val="26"/>
        </w:rPr>
        <w:t>G</w:t>
      </w:r>
      <w:r w:rsidR="00660B17" w:rsidRPr="0087549B">
        <w:rPr>
          <w:b/>
          <w:bCs/>
          <w:sz w:val="26"/>
          <w:szCs w:val="26"/>
        </w:rPr>
        <w:t xml:space="preserve">etter method </w:t>
      </w:r>
    </w:p>
    <w:p w14:paraId="338063EB" w14:textId="0C9F5CCF" w:rsidR="00660B17" w:rsidRPr="0087549B" w:rsidRDefault="00660B17" w:rsidP="0087549B">
      <w:pPr>
        <w:pStyle w:val="ListParagraph"/>
        <w:numPr>
          <w:ilvl w:val="0"/>
          <w:numId w:val="29"/>
        </w:numPr>
        <w:rPr>
          <w:sz w:val="26"/>
          <w:szCs w:val="26"/>
        </w:rPr>
      </w:pPr>
      <w:r w:rsidRPr="0087549B">
        <w:rPr>
          <w:sz w:val="26"/>
          <w:szCs w:val="26"/>
        </w:rPr>
        <w:t xml:space="preserve">it is public in nature. </w:t>
      </w:r>
    </w:p>
    <w:p w14:paraId="3340B970" w14:textId="6A339557" w:rsidR="00660B17" w:rsidRPr="0087549B" w:rsidRDefault="00660B17" w:rsidP="0087549B">
      <w:pPr>
        <w:pStyle w:val="ListParagraph"/>
        <w:numPr>
          <w:ilvl w:val="0"/>
          <w:numId w:val="29"/>
        </w:numPr>
        <w:rPr>
          <w:sz w:val="26"/>
          <w:szCs w:val="26"/>
        </w:rPr>
      </w:pPr>
      <w:r w:rsidRPr="0087549B">
        <w:rPr>
          <w:sz w:val="26"/>
          <w:szCs w:val="26"/>
        </w:rPr>
        <w:t xml:space="preserve">return type must be same as that of data member. </w:t>
      </w:r>
    </w:p>
    <w:p w14:paraId="66EFD7E1" w14:textId="0D213D8B" w:rsidR="00660B17" w:rsidRPr="0087549B" w:rsidRDefault="00660B17" w:rsidP="0087549B">
      <w:pPr>
        <w:pStyle w:val="ListParagraph"/>
        <w:numPr>
          <w:ilvl w:val="0"/>
          <w:numId w:val="29"/>
        </w:numPr>
        <w:rPr>
          <w:sz w:val="26"/>
          <w:szCs w:val="26"/>
        </w:rPr>
      </w:pPr>
      <w:r w:rsidRPr="0087549B">
        <w:rPr>
          <w:sz w:val="26"/>
          <w:szCs w:val="26"/>
        </w:rPr>
        <w:t xml:space="preserve">name of method is get followed by data member name. </w:t>
      </w:r>
    </w:p>
    <w:p w14:paraId="4ED29DC1" w14:textId="6ABCCB18" w:rsidR="00660B17" w:rsidRDefault="00660B17" w:rsidP="0087549B">
      <w:pPr>
        <w:pStyle w:val="ListParagraph"/>
        <w:numPr>
          <w:ilvl w:val="0"/>
          <w:numId w:val="29"/>
        </w:numPr>
        <w:rPr>
          <w:sz w:val="26"/>
          <w:szCs w:val="26"/>
        </w:rPr>
      </w:pPr>
      <w:r w:rsidRPr="0087549B">
        <w:rPr>
          <w:sz w:val="26"/>
          <w:szCs w:val="26"/>
        </w:rPr>
        <w:t>getter method does not have arguments.</w:t>
      </w:r>
    </w:p>
    <w:p w14:paraId="67C841BD" w14:textId="77777777" w:rsidR="00B0716C" w:rsidRPr="0087549B" w:rsidRDefault="00B0716C" w:rsidP="00B0716C">
      <w:pPr>
        <w:pStyle w:val="ListParagraph"/>
        <w:rPr>
          <w:sz w:val="26"/>
          <w:szCs w:val="26"/>
        </w:rPr>
      </w:pPr>
    </w:p>
    <w:p w14:paraId="225EAC35" w14:textId="2D170AD2" w:rsidR="00660B17" w:rsidRDefault="00660B17" w:rsidP="00660B17">
      <w:pPr>
        <w:rPr>
          <w:b/>
          <w:bCs/>
          <w:sz w:val="28"/>
          <w:szCs w:val="28"/>
        </w:rPr>
      </w:pPr>
      <w:r w:rsidRPr="00660B17">
        <w:rPr>
          <w:b/>
          <w:bCs/>
          <w:sz w:val="28"/>
          <w:szCs w:val="28"/>
        </w:rPr>
        <w:t>Example</w:t>
      </w:r>
      <w:r>
        <w:rPr>
          <w:b/>
          <w:bCs/>
          <w:sz w:val="28"/>
          <w:szCs w:val="28"/>
        </w:rPr>
        <w:t xml:space="preserve"> :</w:t>
      </w:r>
    </w:p>
    <w:p w14:paraId="6806DF98" w14:textId="77777777" w:rsidR="00B0716C" w:rsidRDefault="00B0716C" w:rsidP="00660B17">
      <w:pPr>
        <w:rPr>
          <w:b/>
          <w:bCs/>
          <w:sz w:val="28"/>
          <w:szCs w:val="28"/>
        </w:rPr>
      </w:pPr>
    </w:p>
    <w:p w14:paraId="2EB993B8" w14:textId="6449F97B" w:rsidR="00B0716C" w:rsidRPr="00B0716C" w:rsidRDefault="00B0716C" w:rsidP="00B0716C">
      <w:pPr>
        <w:autoSpaceDE w:val="0"/>
        <w:autoSpaceDN w:val="0"/>
        <w:adjustRightInd w:val="0"/>
        <w:rPr>
          <w:rFonts w:ascii="Consolas" w:hAnsi="Consolas" w:cs="Consolas"/>
          <w:b/>
          <w:bCs/>
          <w:sz w:val="20"/>
          <w:szCs w:val="20"/>
        </w:rPr>
      </w:pPr>
      <w:r w:rsidRPr="00B0716C">
        <w:rPr>
          <w:b/>
          <w:bCs/>
          <w:sz w:val="28"/>
          <w:szCs w:val="28"/>
        </w:rPr>
        <w:t xml:space="preserve">   </w:t>
      </w:r>
      <w:r w:rsidRPr="00B0716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B0716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ClsRoom</w:t>
      </w:r>
    </w:p>
    <w:p w14:paraId="2064CB85" w14:textId="77777777" w:rsidR="00B0716C" w:rsidRPr="00B0716C" w:rsidRDefault="00B0716C" w:rsidP="00B0716C">
      <w:pPr>
        <w:autoSpaceDE w:val="0"/>
        <w:autoSpaceDN w:val="0"/>
        <w:adjustRightInd w:val="0"/>
        <w:rPr>
          <w:rFonts w:ascii="Consolas" w:hAnsi="Consolas" w:cs="Consolas"/>
          <w:b/>
          <w:bCs/>
          <w:sz w:val="20"/>
          <w:szCs w:val="20"/>
        </w:rPr>
      </w:pP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>{</w:t>
      </w:r>
    </w:p>
    <w:p w14:paraId="55E06057" w14:textId="77777777" w:rsidR="00B0716C" w:rsidRPr="00B0716C" w:rsidRDefault="00B0716C" w:rsidP="00B0716C">
      <w:pPr>
        <w:autoSpaceDE w:val="0"/>
        <w:autoSpaceDN w:val="0"/>
        <w:adjustRightInd w:val="0"/>
        <w:rPr>
          <w:rFonts w:ascii="Consolas" w:hAnsi="Consolas" w:cs="Consolas"/>
          <w:b/>
          <w:bCs/>
          <w:sz w:val="20"/>
          <w:szCs w:val="20"/>
        </w:rPr>
      </w:pP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B0716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String </w:t>
      </w:r>
      <w:r w:rsidRPr="00B0716C">
        <w:rPr>
          <w:rFonts w:ascii="Consolas" w:hAnsi="Consolas" w:cs="Consolas"/>
          <w:b/>
          <w:bCs/>
          <w:color w:val="0000C0"/>
          <w:sz w:val="20"/>
          <w:szCs w:val="20"/>
        </w:rPr>
        <w:t>sName</w:t>
      </w: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>;</w:t>
      </w:r>
    </w:p>
    <w:p w14:paraId="1BDCDE32" w14:textId="77777777" w:rsidR="00B0716C" w:rsidRPr="00B0716C" w:rsidRDefault="00B0716C" w:rsidP="00B0716C">
      <w:pPr>
        <w:autoSpaceDE w:val="0"/>
        <w:autoSpaceDN w:val="0"/>
        <w:adjustRightInd w:val="0"/>
        <w:rPr>
          <w:rFonts w:ascii="Consolas" w:hAnsi="Consolas" w:cs="Consolas"/>
          <w:b/>
          <w:bCs/>
          <w:sz w:val="20"/>
          <w:szCs w:val="20"/>
        </w:rPr>
      </w:pP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B0716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B0716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B0716C">
        <w:rPr>
          <w:rFonts w:ascii="Consolas" w:hAnsi="Consolas" w:cs="Consolas"/>
          <w:b/>
          <w:bCs/>
          <w:color w:val="0000C0"/>
          <w:sz w:val="20"/>
          <w:szCs w:val="20"/>
        </w:rPr>
        <w:t>roolno</w:t>
      </w: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>;</w:t>
      </w:r>
    </w:p>
    <w:p w14:paraId="0344EFEC" w14:textId="77777777" w:rsidR="00B0716C" w:rsidRPr="00B0716C" w:rsidRDefault="00B0716C" w:rsidP="00B0716C">
      <w:pPr>
        <w:autoSpaceDE w:val="0"/>
        <w:autoSpaceDN w:val="0"/>
        <w:adjustRightInd w:val="0"/>
        <w:rPr>
          <w:rFonts w:ascii="Consolas" w:hAnsi="Consolas" w:cs="Consolas"/>
          <w:b/>
          <w:bCs/>
          <w:sz w:val="20"/>
          <w:szCs w:val="20"/>
        </w:rPr>
      </w:pP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B0716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ClsRoom(String </w:t>
      </w:r>
      <w:r w:rsidRPr="00B0716C">
        <w:rPr>
          <w:rFonts w:ascii="Consolas" w:hAnsi="Consolas" w:cs="Consolas"/>
          <w:b/>
          <w:bCs/>
          <w:color w:val="6A3E3E"/>
          <w:sz w:val="20"/>
          <w:szCs w:val="20"/>
          <w:shd w:val="clear" w:color="auto" w:fill="F0D8A8"/>
        </w:rPr>
        <w:t>sName</w:t>
      </w: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 xml:space="preserve">, </w:t>
      </w:r>
      <w:r w:rsidRPr="00B0716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B0716C">
        <w:rPr>
          <w:rFonts w:ascii="Consolas" w:hAnsi="Consolas" w:cs="Consolas"/>
          <w:b/>
          <w:bCs/>
          <w:color w:val="6A3E3E"/>
          <w:sz w:val="20"/>
          <w:szCs w:val="20"/>
        </w:rPr>
        <w:t>roolno</w:t>
      </w: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 xml:space="preserve">) </w:t>
      </w:r>
    </w:p>
    <w:p w14:paraId="06B4D65A" w14:textId="77777777" w:rsidR="00B0716C" w:rsidRPr="00B0716C" w:rsidRDefault="00B0716C" w:rsidP="00B0716C">
      <w:pPr>
        <w:autoSpaceDE w:val="0"/>
        <w:autoSpaceDN w:val="0"/>
        <w:adjustRightInd w:val="0"/>
        <w:rPr>
          <w:rFonts w:ascii="Consolas" w:hAnsi="Consolas" w:cs="Consolas"/>
          <w:b/>
          <w:bCs/>
          <w:sz w:val="20"/>
          <w:szCs w:val="20"/>
        </w:rPr>
      </w:pP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ab/>
        <w:t>{</w:t>
      </w:r>
    </w:p>
    <w:p w14:paraId="628FF537" w14:textId="77777777" w:rsidR="00B0716C" w:rsidRPr="00B0716C" w:rsidRDefault="00B0716C" w:rsidP="00B0716C">
      <w:pPr>
        <w:autoSpaceDE w:val="0"/>
        <w:autoSpaceDN w:val="0"/>
        <w:adjustRightInd w:val="0"/>
        <w:rPr>
          <w:rFonts w:ascii="Consolas" w:hAnsi="Consolas" w:cs="Consolas"/>
          <w:b/>
          <w:bCs/>
          <w:sz w:val="20"/>
          <w:szCs w:val="20"/>
        </w:rPr>
      </w:pP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B0716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>.</w:t>
      </w:r>
      <w:r w:rsidRPr="00B0716C">
        <w:rPr>
          <w:rFonts w:ascii="Consolas" w:hAnsi="Consolas" w:cs="Consolas"/>
          <w:b/>
          <w:bCs/>
          <w:color w:val="0000C0"/>
          <w:sz w:val="20"/>
          <w:szCs w:val="20"/>
        </w:rPr>
        <w:t>sName</w:t>
      </w: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= </w:t>
      </w:r>
      <w:r w:rsidRPr="00B0716C">
        <w:rPr>
          <w:rFonts w:ascii="Consolas" w:hAnsi="Consolas" w:cs="Consolas"/>
          <w:b/>
          <w:bCs/>
          <w:color w:val="6A3E3E"/>
          <w:sz w:val="20"/>
          <w:szCs w:val="20"/>
          <w:shd w:val="clear" w:color="auto" w:fill="D4D4D4"/>
        </w:rPr>
        <w:t>sName</w:t>
      </w: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>;</w:t>
      </w:r>
    </w:p>
    <w:p w14:paraId="47BF2A7E" w14:textId="77777777" w:rsidR="00B0716C" w:rsidRPr="00B0716C" w:rsidRDefault="00B0716C" w:rsidP="00B0716C">
      <w:pPr>
        <w:autoSpaceDE w:val="0"/>
        <w:autoSpaceDN w:val="0"/>
        <w:adjustRightInd w:val="0"/>
        <w:rPr>
          <w:rFonts w:ascii="Consolas" w:hAnsi="Consolas" w:cs="Consolas"/>
          <w:b/>
          <w:bCs/>
          <w:sz w:val="20"/>
          <w:szCs w:val="20"/>
        </w:rPr>
      </w:pP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B0716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>.</w:t>
      </w:r>
      <w:r w:rsidRPr="00B0716C">
        <w:rPr>
          <w:rFonts w:ascii="Consolas" w:hAnsi="Consolas" w:cs="Consolas"/>
          <w:b/>
          <w:bCs/>
          <w:color w:val="0000C0"/>
          <w:sz w:val="20"/>
          <w:szCs w:val="20"/>
        </w:rPr>
        <w:t>roolno</w:t>
      </w: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= </w:t>
      </w:r>
      <w:r w:rsidRPr="00B0716C">
        <w:rPr>
          <w:rFonts w:ascii="Consolas" w:hAnsi="Consolas" w:cs="Consolas"/>
          <w:b/>
          <w:bCs/>
          <w:color w:val="6A3E3E"/>
          <w:sz w:val="20"/>
          <w:szCs w:val="20"/>
        </w:rPr>
        <w:t>roolno</w:t>
      </w: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>;</w:t>
      </w:r>
    </w:p>
    <w:p w14:paraId="0BCE076E" w14:textId="77777777" w:rsidR="00B0716C" w:rsidRPr="00B0716C" w:rsidRDefault="00B0716C" w:rsidP="00B0716C">
      <w:pPr>
        <w:autoSpaceDE w:val="0"/>
        <w:autoSpaceDN w:val="0"/>
        <w:adjustRightInd w:val="0"/>
        <w:rPr>
          <w:rFonts w:ascii="Consolas" w:hAnsi="Consolas" w:cs="Consolas"/>
          <w:b/>
          <w:bCs/>
          <w:sz w:val="20"/>
          <w:szCs w:val="20"/>
        </w:rPr>
      </w:pP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ab/>
        <w:t>}</w:t>
      </w:r>
    </w:p>
    <w:p w14:paraId="79FFD0C3" w14:textId="77777777" w:rsidR="00B0716C" w:rsidRPr="00B0716C" w:rsidRDefault="00B0716C" w:rsidP="00B0716C">
      <w:pPr>
        <w:autoSpaceDE w:val="0"/>
        <w:autoSpaceDN w:val="0"/>
        <w:adjustRightInd w:val="0"/>
        <w:rPr>
          <w:rFonts w:ascii="Consolas" w:hAnsi="Consolas" w:cs="Consolas"/>
          <w:b/>
          <w:bCs/>
          <w:sz w:val="20"/>
          <w:szCs w:val="20"/>
        </w:rPr>
      </w:pP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B0716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String getsName()</w:t>
      </w:r>
    </w:p>
    <w:p w14:paraId="65F8C5D1" w14:textId="77777777" w:rsidR="00B0716C" w:rsidRPr="00B0716C" w:rsidRDefault="00B0716C" w:rsidP="00B0716C">
      <w:pPr>
        <w:autoSpaceDE w:val="0"/>
        <w:autoSpaceDN w:val="0"/>
        <w:adjustRightInd w:val="0"/>
        <w:rPr>
          <w:rFonts w:ascii="Consolas" w:hAnsi="Consolas" w:cs="Consolas"/>
          <w:b/>
          <w:bCs/>
          <w:sz w:val="20"/>
          <w:szCs w:val="20"/>
        </w:rPr>
      </w:pP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ab/>
        <w:t>{</w:t>
      </w:r>
    </w:p>
    <w:p w14:paraId="13C9E23B" w14:textId="77777777" w:rsidR="00B0716C" w:rsidRPr="00B0716C" w:rsidRDefault="00B0716C" w:rsidP="00B0716C">
      <w:pPr>
        <w:autoSpaceDE w:val="0"/>
        <w:autoSpaceDN w:val="0"/>
        <w:adjustRightInd w:val="0"/>
        <w:rPr>
          <w:rFonts w:ascii="Consolas" w:hAnsi="Consolas" w:cs="Consolas"/>
          <w:b/>
          <w:bCs/>
          <w:sz w:val="20"/>
          <w:szCs w:val="20"/>
        </w:rPr>
      </w:pP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B0716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B0716C">
        <w:rPr>
          <w:rFonts w:ascii="Consolas" w:hAnsi="Consolas" w:cs="Consolas"/>
          <w:b/>
          <w:bCs/>
          <w:color w:val="0000C0"/>
          <w:sz w:val="20"/>
          <w:szCs w:val="20"/>
        </w:rPr>
        <w:t>sName</w:t>
      </w: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>;</w:t>
      </w:r>
    </w:p>
    <w:p w14:paraId="42F8BC36" w14:textId="77777777" w:rsidR="00B0716C" w:rsidRPr="00B0716C" w:rsidRDefault="00B0716C" w:rsidP="00B0716C">
      <w:pPr>
        <w:autoSpaceDE w:val="0"/>
        <w:autoSpaceDN w:val="0"/>
        <w:adjustRightInd w:val="0"/>
        <w:rPr>
          <w:rFonts w:ascii="Consolas" w:hAnsi="Consolas" w:cs="Consolas"/>
          <w:b/>
          <w:bCs/>
          <w:sz w:val="20"/>
          <w:szCs w:val="20"/>
        </w:rPr>
      </w:pP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ab/>
        <w:t>}</w:t>
      </w:r>
    </w:p>
    <w:p w14:paraId="5B594818" w14:textId="77777777" w:rsidR="00B0716C" w:rsidRPr="00B0716C" w:rsidRDefault="00B0716C" w:rsidP="00B0716C">
      <w:pPr>
        <w:autoSpaceDE w:val="0"/>
        <w:autoSpaceDN w:val="0"/>
        <w:adjustRightInd w:val="0"/>
        <w:rPr>
          <w:rFonts w:ascii="Consolas" w:hAnsi="Consolas" w:cs="Consolas"/>
          <w:b/>
          <w:bCs/>
          <w:sz w:val="20"/>
          <w:szCs w:val="20"/>
        </w:rPr>
      </w:pP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B0716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B0716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setsName(String </w:t>
      </w:r>
      <w:r w:rsidRPr="00B0716C">
        <w:rPr>
          <w:rFonts w:ascii="Consolas" w:hAnsi="Consolas" w:cs="Consolas"/>
          <w:b/>
          <w:bCs/>
          <w:color w:val="6A3E3E"/>
          <w:sz w:val="20"/>
          <w:szCs w:val="20"/>
        </w:rPr>
        <w:t>sName</w:t>
      </w: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 xml:space="preserve">) </w:t>
      </w:r>
    </w:p>
    <w:p w14:paraId="0B2FB0D1" w14:textId="77777777" w:rsidR="00B0716C" w:rsidRPr="00B0716C" w:rsidRDefault="00B0716C" w:rsidP="00B0716C">
      <w:pPr>
        <w:autoSpaceDE w:val="0"/>
        <w:autoSpaceDN w:val="0"/>
        <w:adjustRightInd w:val="0"/>
        <w:rPr>
          <w:rFonts w:ascii="Consolas" w:hAnsi="Consolas" w:cs="Consolas"/>
          <w:b/>
          <w:bCs/>
          <w:sz w:val="20"/>
          <w:szCs w:val="20"/>
        </w:rPr>
      </w:pP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ab/>
        <w:t>{</w:t>
      </w:r>
    </w:p>
    <w:p w14:paraId="3F9EEB36" w14:textId="77777777" w:rsidR="00B0716C" w:rsidRPr="00B0716C" w:rsidRDefault="00B0716C" w:rsidP="00B0716C">
      <w:pPr>
        <w:autoSpaceDE w:val="0"/>
        <w:autoSpaceDN w:val="0"/>
        <w:adjustRightInd w:val="0"/>
        <w:rPr>
          <w:rFonts w:ascii="Consolas" w:hAnsi="Consolas" w:cs="Consolas"/>
          <w:b/>
          <w:bCs/>
          <w:sz w:val="20"/>
          <w:szCs w:val="20"/>
        </w:rPr>
      </w:pP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B0716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>.</w:t>
      </w:r>
      <w:r w:rsidRPr="00B0716C">
        <w:rPr>
          <w:rFonts w:ascii="Consolas" w:hAnsi="Consolas" w:cs="Consolas"/>
          <w:b/>
          <w:bCs/>
          <w:color w:val="0000C0"/>
          <w:sz w:val="20"/>
          <w:szCs w:val="20"/>
        </w:rPr>
        <w:t>sName</w:t>
      </w: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= </w:t>
      </w:r>
      <w:r w:rsidRPr="00B0716C">
        <w:rPr>
          <w:rFonts w:ascii="Consolas" w:hAnsi="Consolas" w:cs="Consolas"/>
          <w:b/>
          <w:bCs/>
          <w:color w:val="6A3E3E"/>
          <w:sz w:val="20"/>
          <w:szCs w:val="20"/>
        </w:rPr>
        <w:t>sName</w:t>
      </w: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>;</w:t>
      </w:r>
    </w:p>
    <w:p w14:paraId="4EB253AD" w14:textId="77777777" w:rsidR="00B0716C" w:rsidRPr="00B0716C" w:rsidRDefault="00B0716C" w:rsidP="00B0716C">
      <w:pPr>
        <w:autoSpaceDE w:val="0"/>
        <w:autoSpaceDN w:val="0"/>
        <w:adjustRightInd w:val="0"/>
        <w:rPr>
          <w:rFonts w:ascii="Consolas" w:hAnsi="Consolas" w:cs="Consolas"/>
          <w:b/>
          <w:bCs/>
          <w:sz w:val="20"/>
          <w:szCs w:val="20"/>
        </w:rPr>
      </w:pP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ab/>
        <w:t>}</w:t>
      </w:r>
    </w:p>
    <w:p w14:paraId="2A41049E" w14:textId="77777777" w:rsidR="00B0716C" w:rsidRPr="00B0716C" w:rsidRDefault="00B0716C" w:rsidP="00B0716C">
      <w:pPr>
        <w:autoSpaceDE w:val="0"/>
        <w:autoSpaceDN w:val="0"/>
        <w:adjustRightInd w:val="0"/>
        <w:rPr>
          <w:rFonts w:ascii="Consolas" w:hAnsi="Consolas" w:cs="Consolas"/>
          <w:b/>
          <w:bCs/>
          <w:sz w:val="20"/>
          <w:szCs w:val="20"/>
        </w:rPr>
      </w:pP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B0716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B0716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getRoolno() </w:t>
      </w:r>
    </w:p>
    <w:p w14:paraId="1B5AE30A" w14:textId="77777777" w:rsidR="00B0716C" w:rsidRPr="00B0716C" w:rsidRDefault="00B0716C" w:rsidP="00B0716C">
      <w:pPr>
        <w:autoSpaceDE w:val="0"/>
        <w:autoSpaceDN w:val="0"/>
        <w:adjustRightInd w:val="0"/>
        <w:rPr>
          <w:rFonts w:ascii="Consolas" w:hAnsi="Consolas" w:cs="Consolas"/>
          <w:b/>
          <w:bCs/>
          <w:sz w:val="20"/>
          <w:szCs w:val="20"/>
        </w:rPr>
      </w:pP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ab/>
        <w:t>{</w:t>
      </w:r>
    </w:p>
    <w:p w14:paraId="08C4AE9C" w14:textId="77777777" w:rsidR="00B0716C" w:rsidRPr="00B0716C" w:rsidRDefault="00B0716C" w:rsidP="00B0716C">
      <w:pPr>
        <w:autoSpaceDE w:val="0"/>
        <w:autoSpaceDN w:val="0"/>
        <w:adjustRightInd w:val="0"/>
        <w:rPr>
          <w:rFonts w:ascii="Consolas" w:hAnsi="Consolas" w:cs="Consolas"/>
          <w:b/>
          <w:bCs/>
          <w:sz w:val="20"/>
          <w:szCs w:val="20"/>
        </w:rPr>
      </w:pP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B0716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B0716C">
        <w:rPr>
          <w:rFonts w:ascii="Consolas" w:hAnsi="Consolas" w:cs="Consolas"/>
          <w:b/>
          <w:bCs/>
          <w:color w:val="0000C0"/>
          <w:sz w:val="20"/>
          <w:szCs w:val="20"/>
        </w:rPr>
        <w:t>roolno</w:t>
      </w: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>;</w:t>
      </w:r>
    </w:p>
    <w:p w14:paraId="7C6B3E15" w14:textId="77777777" w:rsidR="00B0716C" w:rsidRPr="00B0716C" w:rsidRDefault="00B0716C" w:rsidP="00B0716C">
      <w:pPr>
        <w:autoSpaceDE w:val="0"/>
        <w:autoSpaceDN w:val="0"/>
        <w:adjustRightInd w:val="0"/>
        <w:rPr>
          <w:rFonts w:ascii="Consolas" w:hAnsi="Consolas" w:cs="Consolas"/>
          <w:b/>
          <w:bCs/>
          <w:sz w:val="20"/>
          <w:szCs w:val="20"/>
        </w:rPr>
      </w:pP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lastRenderedPageBreak/>
        <w:tab/>
        <w:t>}</w:t>
      </w:r>
    </w:p>
    <w:p w14:paraId="39399A4C" w14:textId="77777777" w:rsidR="00B0716C" w:rsidRPr="00B0716C" w:rsidRDefault="00B0716C" w:rsidP="00B0716C">
      <w:pPr>
        <w:autoSpaceDE w:val="0"/>
        <w:autoSpaceDN w:val="0"/>
        <w:adjustRightInd w:val="0"/>
        <w:rPr>
          <w:rFonts w:ascii="Consolas" w:hAnsi="Consolas" w:cs="Consolas"/>
          <w:b/>
          <w:bCs/>
          <w:sz w:val="20"/>
          <w:szCs w:val="20"/>
        </w:rPr>
      </w:pP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B0716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B0716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setRoolno(</w:t>
      </w:r>
      <w:r w:rsidRPr="00B0716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B0716C">
        <w:rPr>
          <w:rFonts w:ascii="Consolas" w:hAnsi="Consolas" w:cs="Consolas"/>
          <w:b/>
          <w:bCs/>
          <w:color w:val="6A3E3E"/>
          <w:sz w:val="20"/>
          <w:szCs w:val="20"/>
        </w:rPr>
        <w:t>roolno</w:t>
      </w: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 xml:space="preserve">) </w:t>
      </w:r>
    </w:p>
    <w:p w14:paraId="71E13A63" w14:textId="77777777" w:rsidR="00B0716C" w:rsidRPr="00B0716C" w:rsidRDefault="00B0716C" w:rsidP="00B0716C">
      <w:pPr>
        <w:autoSpaceDE w:val="0"/>
        <w:autoSpaceDN w:val="0"/>
        <w:adjustRightInd w:val="0"/>
        <w:rPr>
          <w:rFonts w:ascii="Consolas" w:hAnsi="Consolas" w:cs="Consolas"/>
          <w:b/>
          <w:bCs/>
          <w:sz w:val="20"/>
          <w:szCs w:val="20"/>
        </w:rPr>
      </w:pP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ab/>
        <w:t>{</w:t>
      </w:r>
    </w:p>
    <w:p w14:paraId="6889CD91" w14:textId="77777777" w:rsidR="00B0716C" w:rsidRPr="00B0716C" w:rsidRDefault="00B0716C" w:rsidP="00B0716C">
      <w:pPr>
        <w:autoSpaceDE w:val="0"/>
        <w:autoSpaceDN w:val="0"/>
        <w:adjustRightInd w:val="0"/>
        <w:rPr>
          <w:rFonts w:ascii="Consolas" w:hAnsi="Consolas" w:cs="Consolas"/>
          <w:b/>
          <w:bCs/>
          <w:sz w:val="20"/>
          <w:szCs w:val="20"/>
        </w:rPr>
      </w:pP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B0716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>.</w:t>
      </w:r>
      <w:r w:rsidRPr="00B0716C">
        <w:rPr>
          <w:rFonts w:ascii="Consolas" w:hAnsi="Consolas" w:cs="Consolas"/>
          <w:b/>
          <w:bCs/>
          <w:color w:val="0000C0"/>
          <w:sz w:val="20"/>
          <w:szCs w:val="20"/>
        </w:rPr>
        <w:t>roolno</w:t>
      </w: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= </w:t>
      </w:r>
      <w:r w:rsidRPr="00B0716C">
        <w:rPr>
          <w:rFonts w:ascii="Consolas" w:hAnsi="Consolas" w:cs="Consolas"/>
          <w:b/>
          <w:bCs/>
          <w:color w:val="6A3E3E"/>
          <w:sz w:val="20"/>
          <w:szCs w:val="20"/>
        </w:rPr>
        <w:t>roolno</w:t>
      </w: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>;</w:t>
      </w:r>
    </w:p>
    <w:p w14:paraId="09A01935" w14:textId="77777777" w:rsidR="00B0716C" w:rsidRPr="00B0716C" w:rsidRDefault="00B0716C" w:rsidP="00B0716C">
      <w:pPr>
        <w:autoSpaceDE w:val="0"/>
        <w:autoSpaceDN w:val="0"/>
        <w:adjustRightInd w:val="0"/>
        <w:rPr>
          <w:rFonts w:ascii="Consolas" w:hAnsi="Consolas" w:cs="Consolas"/>
          <w:b/>
          <w:bCs/>
          <w:sz w:val="20"/>
          <w:szCs w:val="20"/>
        </w:rPr>
      </w:pP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ab/>
        <w:t>}</w:t>
      </w:r>
    </w:p>
    <w:p w14:paraId="2917E0AE" w14:textId="4AD71EF1" w:rsidR="00B0716C" w:rsidRDefault="00B0716C" w:rsidP="00B0716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>}</w:t>
      </w:r>
    </w:p>
    <w:p w14:paraId="39CAE5A2" w14:textId="77777777" w:rsidR="005F3C21" w:rsidRDefault="005F3C21" w:rsidP="00B0716C">
      <w:pPr>
        <w:autoSpaceDE w:val="0"/>
        <w:autoSpaceDN w:val="0"/>
        <w:adjustRightInd w:val="0"/>
        <w:rPr>
          <w:rFonts w:ascii="Consolas" w:hAnsi="Consolas" w:cs="Consolas"/>
          <w:b/>
          <w:bCs/>
          <w:sz w:val="20"/>
          <w:szCs w:val="20"/>
        </w:rPr>
      </w:pPr>
    </w:p>
    <w:p w14:paraId="1474CF54" w14:textId="7380F3C5" w:rsidR="005F3C21" w:rsidRDefault="005F3C21" w:rsidP="00B0716C">
      <w:pPr>
        <w:autoSpaceDE w:val="0"/>
        <w:autoSpaceDN w:val="0"/>
        <w:adjustRightInd w:val="0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>//main class</w:t>
      </w:r>
    </w:p>
    <w:p w14:paraId="7F6CB45C" w14:textId="77777777" w:rsidR="005F3C21" w:rsidRPr="00B0716C" w:rsidRDefault="005F3C21" w:rsidP="00B0716C">
      <w:pPr>
        <w:autoSpaceDE w:val="0"/>
        <w:autoSpaceDN w:val="0"/>
        <w:adjustRightInd w:val="0"/>
        <w:rPr>
          <w:rFonts w:ascii="Consolas" w:hAnsi="Consolas" w:cs="Consolas"/>
          <w:b/>
          <w:bCs/>
          <w:sz w:val="20"/>
          <w:szCs w:val="20"/>
        </w:rPr>
      </w:pPr>
    </w:p>
    <w:p w14:paraId="14132E08" w14:textId="77777777" w:rsidR="00B0716C" w:rsidRPr="00B0716C" w:rsidRDefault="00B0716C" w:rsidP="00B0716C">
      <w:pPr>
        <w:autoSpaceDE w:val="0"/>
        <w:autoSpaceDN w:val="0"/>
        <w:adjustRightInd w:val="0"/>
        <w:rPr>
          <w:rFonts w:ascii="Consolas" w:hAnsi="Consolas" w:cs="Consolas"/>
          <w:b/>
          <w:bCs/>
          <w:sz w:val="20"/>
          <w:szCs w:val="20"/>
        </w:rPr>
      </w:pPr>
      <w:r w:rsidRPr="00B0716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B0716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Bean</w:t>
      </w:r>
    </w:p>
    <w:p w14:paraId="3ED9B2F0" w14:textId="77777777" w:rsidR="00B0716C" w:rsidRPr="00B0716C" w:rsidRDefault="00B0716C" w:rsidP="00B0716C">
      <w:pPr>
        <w:autoSpaceDE w:val="0"/>
        <w:autoSpaceDN w:val="0"/>
        <w:adjustRightInd w:val="0"/>
        <w:rPr>
          <w:rFonts w:ascii="Consolas" w:hAnsi="Consolas" w:cs="Consolas"/>
          <w:b/>
          <w:bCs/>
          <w:sz w:val="20"/>
          <w:szCs w:val="20"/>
        </w:rPr>
      </w:pP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>{</w:t>
      </w:r>
    </w:p>
    <w:p w14:paraId="40B26659" w14:textId="77777777" w:rsidR="00B0716C" w:rsidRPr="00B0716C" w:rsidRDefault="00B0716C" w:rsidP="00B0716C">
      <w:pPr>
        <w:autoSpaceDE w:val="0"/>
        <w:autoSpaceDN w:val="0"/>
        <w:adjustRightInd w:val="0"/>
        <w:rPr>
          <w:rFonts w:ascii="Consolas" w:hAnsi="Consolas" w:cs="Consolas"/>
          <w:b/>
          <w:bCs/>
          <w:sz w:val="20"/>
          <w:szCs w:val="20"/>
        </w:rPr>
      </w:pP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B0716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B0716C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B0716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main(String[] </w:t>
      </w:r>
      <w:r w:rsidRPr="00B0716C">
        <w:rPr>
          <w:rFonts w:ascii="Consolas" w:hAnsi="Consolas" w:cs="Consolas"/>
          <w:b/>
          <w:bCs/>
          <w:color w:val="6A3E3E"/>
          <w:sz w:val="20"/>
          <w:szCs w:val="20"/>
        </w:rPr>
        <w:t>args</w:t>
      </w: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>) {</w:t>
      </w:r>
    </w:p>
    <w:p w14:paraId="170D30E9" w14:textId="77777777" w:rsidR="00B0716C" w:rsidRPr="00B0716C" w:rsidRDefault="00B0716C" w:rsidP="00B0716C">
      <w:pPr>
        <w:autoSpaceDE w:val="0"/>
        <w:autoSpaceDN w:val="0"/>
        <w:adjustRightInd w:val="0"/>
        <w:rPr>
          <w:rFonts w:ascii="Consolas" w:hAnsi="Consolas" w:cs="Consolas"/>
          <w:b/>
          <w:bCs/>
          <w:sz w:val="20"/>
          <w:szCs w:val="20"/>
        </w:rPr>
      </w:pP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ab/>
        <w:t xml:space="preserve">ClsRoom </w:t>
      </w:r>
      <w:r w:rsidRPr="00B0716C">
        <w:rPr>
          <w:rFonts w:ascii="Consolas" w:hAnsi="Consolas" w:cs="Consolas"/>
          <w:b/>
          <w:bCs/>
          <w:color w:val="6A3E3E"/>
          <w:sz w:val="20"/>
          <w:szCs w:val="20"/>
        </w:rPr>
        <w:t>cs</w:t>
      </w: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= </w:t>
      </w:r>
      <w:r w:rsidRPr="00B0716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ClsRoom(</w:t>
      </w:r>
      <w:r w:rsidRPr="00B0716C">
        <w:rPr>
          <w:rFonts w:ascii="Consolas" w:hAnsi="Consolas" w:cs="Consolas"/>
          <w:b/>
          <w:bCs/>
          <w:color w:val="2A00FF"/>
          <w:sz w:val="20"/>
          <w:szCs w:val="20"/>
        </w:rPr>
        <w:t>"prudhvi"</w:t>
      </w: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>, 11);</w:t>
      </w:r>
    </w:p>
    <w:p w14:paraId="701A268B" w14:textId="77777777" w:rsidR="00B0716C" w:rsidRPr="00B0716C" w:rsidRDefault="00B0716C" w:rsidP="00B0716C">
      <w:pPr>
        <w:autoSpaceDE w:val="0"/>
        <w:autoSpaceDN w:val="0"/>
        <w:adjustRightInd w:val="0"/>
        <w:rPr>
          <w:rFonts w:ascii="Consolas" w:hAnsi="Consolas" w:cs="Consolas"/>
          <w:b/>
          <w:bCs/>
          <w:sz w:val="20"/>
          <w:szCs w:val="20"/>
        </w:rPr>
      </w:pP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B0716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B0716C">
        <w:rPr>
          <w:rFonts w:ascii="Consolas" w:hAnsi="Consolas" w:cs="Consolas"/>
          <w:b/>
          <w:bCs/>
          <w:color w:val="6A3E3E"/>
          <w:sz w:val="20"/>
          <w:szCs w:val="20"/>
        </w:rPr>
        <w:t>rn</w:t>
      </w: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= </w:t>
      </w:r>
      <w:r w:rsidRPr="00B0716C">
        <w:rPr>
          <w:rFonts w:ascii="Consolas" w:hAnsi="Consolas" w:cs="Consolas"/>
          <w:b/>
          <w:bCs/>
          <w:color w:val="6A3E3E"/>
          <w:sz w:val="20"/>
          <w:szCs w:val="20"/>
        </w:rPr>
        <w:t>cs</w:t>
      </w: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>.getRoolno();</w:t>
      </w:r>
    </w:p>
    <w:p w14:paraId="3645A2C6" w14:textId="77777777" w:rsidR="00B0716C" w:rsidRPr="00B0716C" w:rsidRDefault="00B0716C" w:rsidP="00B0716C">
      <w:pPr>
        <w:autoSpaceDE w:val="0"/>
        <w:autoSpaceDN w:val="0"/>
        <w:adjustRightInd w:val="0"/>
        <w:rPr>
          <w:rFonts w:ascii="Consolas" w:hAnsi="Consolas" w:cs="Consolas"/>
          <w:b/>
          <w:bCs/>
          <w:sz w:val="20"/>
          <w:szCs w:val="20"/>
        </w:rPr>
      </w:pP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ab/>
        <w:t>System.</w:t>
      </w:r>
      <w:r w:rsidRPr="00B0716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>.println(</w:t>
      </w:r>
      <w:r w:rsidRPr="00B0716C">
        <w:rPr>
          <w:rFonts w:ascii="Consolas" w:hAnsi="Consolas" w:cs="Consolas"/>
          <w:b/>
          <w:bCs/>
          <w:color w:val="2A00FF"/>
          <w:sz w:val="20"/>
          <w:szCs w:val="20"/>
        </w:rPr>
        <w:t>"student Rool number: "</w:t>
      </w: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>+</w:t>
      </w:r>
      <w:r w:rsidRPr="00B0716C">
        <w:rPr>
          <w:rFonts w:ascii="Consolas" w:hAnsi="Consolas" w:cs="Consolas"/>
          <w:b/>
          <w:bCs/>
          <w:color w:val="6A3E3E"/>
          <w:sz w:val="20"/>
          <w:szCs w:val="20"/>
        </w:rPr>
        <w:t>rn</w:t>
      </w: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>);</w:t>
      </w:r>
    </w:p>
    <w:p w14:paraId="28825E92" w14:textId="77777777" w:rsidR="00B0716C" w:rsidRPr="00B0716C" w:rsidRDefault="00B0716C" w:rsidP="00B0716C">
      <w:pPr>
        <w:autoSpaceDE w:val="0"/>
        <w:autoSpaceDN w:val="0"/>
        <w:adjustRightInd w:val="0"/>
        <w:rPr>
          <w:rFonts w:ascii="Consolas" w:hAnsi="Consolas" w:cs="Consolas"/>
          <w:b/>
          <w:bCs/>
          <w:sz w:val="20"/>
          <w:szCs w:val="20"/>
        </w:rPr>
      </w:pP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ab/>
        <w:t xml:space="preserve">String </w:t>
      </w:r>
      <w:r w:rsidRPr="00B0716C">
        <w:rPr>
          <w:rFonts w:ascii="Consolas" w:hAnsi="Consolas" w:cs="Consolas"/>
          <w:b/>
          <w:bCs/>
          <w:color w:val="6A3E3E"/>
          <w:sz w:val="20"/>
          <w:szCs w:val="20"/>
        </w:rPr>
        <w:t>name</w:t>
      </w: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= </w:t>
      </w:r>
      <w:r w:rsidRPr="00B0716C">
        <w:rPr>
          <w:rFonts w:ascii="Consolas" w:hAnsi="Consolas" w:cs="Consolas"/>
          <w:b/>
          <w:bCs/>
          <w:color w:val="6A3E3E"/>
          <w:sz w:val="20"/>
          <w:szCs w:val="20"/>
        </w:rPr>
        <w:t>cs</w:t>
      </w: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>.getsName();</w:t>
      </w:r>
    </w:p>
    <w:p w14:paraId="2C72DC4F" w14:textId="77777777" w:rsidR="00B0716C" w:rsidRPr="00B0716C" w:rsidRDefault="00B0716C" w:rsidP="00B0716C">
      <w:pPr>
        <w:autoSpaceDE w:val="0"/>
        <w:autoSpaceDN w:val="0"/>
        <w:adjustRightInd w:val="0"/>
        <w:rPr>
          <w:rFonts w:ascii="Consolas" w:hAnsi="Consolas" w:cs="Consolas"/>
          <w:b/>
          <w:bCs/>
          <w:sz w:val="20"/>
          <w:szCs w:val="20"/>
        </w:rPr>
      </w:pP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ab/>
        <w:t>System.</w:t>
      </w:r>
      <w:r w:rsidRPr="00B0716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>.println(</w:t>
      </w:r>
      <w:r w:rsidRPr="00B0716C">
        <w:rPr>
          <w:rFonts w:ascii="Consolas" w:hAnsi="Consolas" w:cs="Consolas"/>
          <w:b/>
          <w:bCs/>
          <w:color w:val="2A00FF"/>
          <w:sz w:val="20"/>
          <w:szCs w:val="20"/>
        </w:rPr>
        <w:t>"student name: "</w:t>
      </w: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>+</w:t>
      </w:r>
      <w:r w:rsidRPr="00B0716C">
        <w:rPr>
          <w:rFonts w:ascii="Consolas" w:hAnsi="Consolas" w:cs="Consolas"/>
          <w:b/>
          <w:bCs/>
          <w:color w:val="6A3E3E"/>
          <w:sz w:val="20"/>
          <w:szCs w:val="20"/>
        </w:rPr>
        <w:t>name</w:t>
      </w: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>);</w:t>
      </w:r>
    </w:p>
    <w:p w14:paraId="4D7A914C" w14:textId="77777777" w:rsidR="00B0716C" w:rsidRPr="00B0716C" w:rsidRDefault="00B0716C" w:rsidP="00B0716C">
      <w:pPr>
        <w:autoSpaceDE w:val="0"/>
        <w:autoSpaceDN w:val="0"/>
        <w:adjustRightInd w:val="0"/>
        <w:rPr>
          <w:rFonts w:ascii="Consolas" w:hAnsi="Consolas" w:cs="Consolas"/>
          <w:b/>
          <w:bCs/>
          <w:sz w:val="20"/>
          <w:szCs w:val="20"/>
        </w:rPr>
      </w:pP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ab/>
      </w:r>
    </w:p>
    <w:p w14:paraId="7224FF33" w14:textId="77777777" w:rsidR="00B0716C" w:rsidRPr="00B0716C" w:rsidRDefault="00B0716C" w:rsidP="00B0716C">
      <w:pPr>
        <w:autoSpaceDE w:val="0"/>
        <w:autoSpaceDN w:val="0"/>
        <w:adjustRightInd w:val="0"/>
        <w:rPr>
          <w:rFonts w:ascii="Consolas" w:hAnsi="Consolas" w:cs="Consolas"/>
          <w:b/>
          <w:bCs/>
          <w:sz w:val="20"/>
          <w:szCs w:val="20"/>
        </w:rPr>
      </w:pP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ab/>
      </w:r>
    </w:p>
    <w:p w14:paraId="105F4BA1" w14:textId="77777777" w:rsidR="00B0716C" w:rsidRPr="00B0716C" w:rsidRDefault="00B0716C" w:rsidP="00B0716C">
      <w:pPr>
        <w:autoSpaceDE w:val="0"/>
        <w:autoSpaceDN w:val="0"/>
        <w:adjustRightInd w:val="0"/>
        <w:rPr>
          <w:rFonts w:ascii="Consolas" w:hAnsi="Consolas" w:cs="Consolas"/>
          <w:b/>
          <w:bCs/>
          <w:sz w:val="20"/>
          <w:szCs w:val="20"/>
        </w:rPr>
      </w:pP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ab/>
        <w:t>}</w:t>
      </w:r>
    </w:p>
    <w:p w14:paraId="32E51BF5" w14:textId="77777777" w:rsidR="00B0716C" w:rsidRPr="00B0716C" w:rsidRDefault="00B0716C" w:rsidP="00B0716C">
      <w:pPr>
        <w:autoSpaceDE w:val="0"/>
        <w:autoSpaceDN w:val="0"/>
        <w:adjustRightInd w:val="0"/>
        <w:rPr>
          <w:rFonts w:ascii="Consolas" w:hAnsi="Consolas" w:cs="Consolas"/>
          <w:b/>
          <w:bCs/>
          <w:sz w:val="20"/>
          <w:szCs w:val="20"/>
        </w:rPr>
      </w:pPr>
      <w:r w:rsidRPr="00B0716C">
        <w:rPr>
          <w:rFonts w:ascii="Consolas" w:hAnsi="Consolas" w:cs="Consolas"/>
          <w:b/>
          <w:bCs/>
          <w:color w:val="000000"/>
          <w:sz w:val="20"/>
          <w:szCs w:val="20"/>
        </w:rPr>
        <w:t>}</w:t>
      </w:r>
    </w:p>
    <w:p w14:paraId="17EEE220" w14:textId="6ADE2475" w:rsidR="00B0716C" w:rsidRDefault="00B0716C" w:rsidP="00660B17">
      <w:pPr>
        <w:rPr>
          <w:b/>
          <w:bCs/>
          <w:sz w:val="28"/>
          <w:szCs w:val="28"/>
        </w:rPr>
      </w:pPr>
    </w:p>
    <w:p w14:paraId="39C531F4" w14:textId="77777777" w:rsidR="00660B17" w:rsidRPr="00660B17" w:rsidRDefault="00660B17" w:rsidP="00660B17">
      <w:pPr>
        <w:rPr>
          <w:b/>
          <w:bCs/>
          <w:sz w:val="28"/>
          <w:szCs w:val="28"/>
        </w:rPr>
      </w:pPr>
    </w:p>
    <w:p w14:paraId="6E713072" w14:textId="77777777" w:rsidR="00DA5710" w:rsidRPr="00DA5710" w:rsidRDefault="00DA5710" w:rsidP="00DA5710">
      <w:pPr>
        <w:ind w:left="360"/>
        <w:rPr>
          <w:sz w:val="26"/>
          <w:szCs w:val="26"/>
        </w:rPr>
      </w:pPr>
    </w:p>
    <w:p w14:paraId="72DBEB15" w14:textId="1F5707F1" w:rsidR="00A44EF6" w:rsidRPr="00A44EF6" w:rsidRDefault="00A44EF6" w:rsidP="00A44EF6">
      <w:pPr>
        <w:rPr>
          <w:sz w:val="26"/>
          <w:szCs w:val="26"/>
        </w:rPr>
      </w:pPr>
    </w:p>
    <w:sectPr w:rsidR="00A44EF6" w:rsidRPr="00A44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E4C29F1"/>
    <w:multiLevelType w:val="hybridMultilevel"/>
    <w:tmpl w:val="80E693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481898"/>
    <w:multiLevelType w:val="hybridMultilevel"/>
    <w:tmpl w:val="72F81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DB40A3C"/>
    <w:multiLevelType w:val="hybridMultilevel"/>
    <w:tmpl w:val="8548B6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3BC83979"/>
    <w:multiLevelType w:val="hybridMultilevel"/>
    <w:tmpl w:val="45C2B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F92668D"/>
    <w:multiLevelType w:val="hybridMultilevel"/>
    <w:tmpl w:val="D4B24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1729F4"/>
    <w:multiLevelType w:val="hybridMultilevel"/>
    <w:tmpl w:val="A0FA0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B72A7D"/>
    <w:multiLevelType w:val="hybridMultilevel"/>
    <w:tmpl w:val="6E90E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6"/>
  </w:num>
  <w:num w:numId="2">
    <w:abstractNumId w:val="12"/>
  </w:num>
  <w:num w:numId="3">
    <w:abstractNumId w:val="10"/>
  </w:num>
  <w:num w:numId="4">
    <w:abstractNumId w:val="28"/>
  </w:num>
  <w:num w:numId="5">
    <w:abstractNumId w:val="15"/>
  </w:num>
  <w:num w:numId="6">
    <w:abstractNumId w:val="19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8"/>
  </w:num>
  <w:num w:numId="20">
    <w:abstractNumId w:val="27"/>
  </w:num>
  <w:num w:numId="21">
    <w:abstractNumId w:val="21"/>
  </w:num>
  <w:num w:numId="22">
    <w:abstractNumId w:val="11"/>
  </w:num>
  <w:num w:numId="23">
    <w:abstractNumId w:val="29"/>
  </w:num>
  <w:num w:numId="24">
    <w:abstractNumId w:val="23"/>
  </w:num>
  <w:num w:numId="25">
    <w:abstractNumId w:val="14"/>
  </w:num>
  <w:num w:numId="26">
    <w:abstractNumId w:val="24"/>
  </w:num>
  <w:num w:numId="27">
    <w:abstractNumId w:val="20"/>
  </w:num>
  <w:num w:numId="28">
    <w:abstractNumId w:val="25"/>
  </w:num>
  <w:num w:numId="29">
    <w:abstractNumId w:val="17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09E"/>
    <w:rsid w:val="005F3C21"/>
    <w:rsid w:val="00645252"/>
    <w:rsid w:val="00650C7F"/>
    <w:rsid w:val="00660B17"/>
    <w:rsid w:val="006D3D74"/>
    <w:rsid w:val="007E2B12"/>
    <w:rsid w:val="0083569A"/>
    <w:rsid w:val="0087549B"/>
    <w:rsid w:val="00A44EF6"/>
    <w:rsid w:val="00A9204E"/>
    <w:rsid w:val="00B0716C"/>
    <w:rsid w:val="00D03DDA"/>
    <w:rsid w:val="00DA5710"/>
    <w:rsid w:val="00E8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77B96"/>
  <w15:chartTrackingRefBased/>
  <w15:docId w15:val="{DABB127A-0BC9-4F0B-BAF8-DB88E4022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E85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Local\Microsoft\Office\16.0\DTS\en-US%7bE1527CB9-E190-4BCE-9072-CB6211D75ABD%7d\%7bD19A7630-7632-43C9-B807-E166A84743E0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{D19A7630-7632-43C9-B807-E166A84743E0}tf02786999_win32.dotx</Template>
  <TotalTime>104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Prudhvi Tripuraneni</cp:lastModifiedBy>
  <cp:revision>6</cp:revision>
  <dcterms:created xsi:type="dcterms:W3CDTF">2021-08-19T04:08:00Z</dcterms:created>
  <dcterms:modified xsi:type="dcterms:W3CDTF">2021-08-19T12:37:00Z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